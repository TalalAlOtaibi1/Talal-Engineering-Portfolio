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3B2" w:rsidRDefault="002C3657">
      <w:pPr>
        <w:spacing w:before="1" w:line="180" w:lineRule="exact"/>
        <w:rPr>
          <w:sz w:val="18"/>
          <w:szCs w:val="18"/>
        </w:rPr>
      </w:pPr>
      <w:r>
        <w:pict>
          <v:group id="_x0000_s1096" style="position:absolute;margin-left:23.95pt;margin-top:23.7pt;width:564.2pt;height:744.7pt;z-index:-251665920;mso-position-horizontal-relative:page;mso-position-vertical-relative:page" coordorigin="479,474" coordsize="11284,14894">
            <v:shape id="_x0000_s1100" style="position:absolute;left:490;top:485;width:11263;height:0" coordorigin="490,485" coordsize="11263,0" path="m490,485r11263,e" filled="f" strokeweight=".58pt">
              <v:path arrowok="t"/>
            </v:shape>
            <v:shape id="_x0000_s1099" style="position:absolute;left:485;top:480;width:0;height:14882" coordorigin="485,480" coordsize="0,14882" path="m485,480r,14882e" filled="f" strokeweight=".58pt">
              <v:path arrowok="t"/>
            </v:shape>
            <v:shape id="_x0000_s1098" style="position:absolute;left:11758;top:480;width:0;height:14882" coordorigin="11758,480" coordsize="0,14882" path="m11758,480r,14882e" filled="f" strokeweight=".58pt">
              <v:path arrowok="t"/>
            </v:shape>
            <v:shape id="_x0000_s1097" style="position:absolute;left:490;top:15358;width:11263;height:0" coordorigin="490,15358" coordsize="11263,0" path="m490,15358r11263,e" filled="f" strokeweight=".58pt">
              <v:path arrowok="t"/>
            </v:shape>
            <w10:wrap anchorx="page" anchory="page"/>
          </v:group>
        </w:pict>
      </w: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2C3657">
      <w:pPr>
        <w:spacing w:line="600" w:lineRule="exact"/>
        <w:ind w:left="2709" w:right="2709"/>
        <w:jc w:val="center"/>
        <w:rPr>
          <w:rFonts w:ascii="Calibri" w:eastAsia="Calibri" w:hAnsi="Calibri" w:cs="Calibri"/>
          <w:sz w:val="56"/>
          <w:szCs w:val="56"/>
        </w:rPr>
      </w:pPr>
      <w:r>
        <w:rPr>
          <w:rFonts w:ascii="Calibri" w:eastAsia="Calibri" w:hAnsi="Calibri" w:cs="Calibri"/>
          <w:b/>
          <w:w w:val="99"/>
          <w:position w:val="2"/>
          <w:sz w:val="56"/>
          <w:szCs w:val="56"/>
        </w:rPr>
        <w:t>Talal</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Al</w:t>
      </w:r>
      <w:r>
        <w:rPr>
          <w:rFonts w:ascii="Calibri" w:eastAsia="Calibri" w:hAnsi="Calibri" w:cs="Calibri"/>
          <w:b/>
          <w:position w:val="2"/>
          <w:sz w:val="56"/>
          <w:szCs w:val="56"/>
        </w:rPr>
        <w:t xml:space="preserve"> </w:t>
      </w:r>
      <w:r>
        <w:rPr>
          <w:rFonts w:ascii="Calibri" w:eastAsia="Calibri" w:hAnsi="Calibri" w:cs="Calibri"/>
          <w:b/>
          <w:w w:val="99"/>
          <w:position w:val="2"/>
          <w:sz w:val="56"/>
          <w:szCs w:val="56"/>
        </w:rPr>
        <w:t>Otaibi</w:t>
      </w:r>
    </w:p>
    <w:p w:rsidR="00E653B2" w:rsidRDefault="00E653B2">
      <w:pPr>
        <w:spacing w:line="200" w:lineRule="exact"/>
      </w:pPr>
    </w:p>
    <w:p w:rsidR="00E653B2" w:rsidRDefault="00E653B2">
      <w:pPr>
        <w:spacing w:line="200" w:lineRule="exact"/>
      </w:pPr>
    </w:p>
    <w:p w:rsidR="00E653B2" w:rsidRDefault="00E653B2">
      <w:pPr>
        <w:spacing w:before="3" w:line="280" w:lineRule="exact"/>
        <w:rPr>
          <w:sz w:val="28"/>
          <w:szCs w:val="28"/>
        </w:rPr>
      </w:pPr>
    </w:p>
    <w:p w:rsidR="00E653B2" w:rsidRDefault="002C3657">
      <w:pPr>
        <w:ind w:left="2851" w:right="2850"/>
        <w:jc w:val="center"/>
        <w:rPr>
          <w:rFonts w:ascii="Calibri" w:eastAsia="Calibri" w:hAnsi="Calibri" w:cs="Calibri"/>
          <w:sz w:val="72"/>
          <w:szCs w:val="72"/>
        </w:rPr>
      </w:pPr>
      <w:r>
        <w:rPr>
          <w:rFonts w:ascii="Calibri" w:eastAsia="Calibri" w:hAnsi="Calibri" w:cs="Calibri"/>
          <w:b/>
          <w:sz w:val="72"/>
          <w:szCs w:val="72"/>
        </w:rPr>
        <w:t>Fume Box</w:t>
      </w:r>
    </w:p>
    <w:p w:rsidR="00E653B2" w:rsidRDefault="002C3657">
      <w:pPr>
        <w:spacing w:before="7"/>
        <w:ind w:left="3813" w:right="3811"/>
        <w:jc w:val="center"/>
        <w:rPr>
          <w:rFonts w:ascii="Calibri" w:eastAsia="Calibri" w:hAnsi="Calibri" w:cs="Calibri"/>
          <w:sz w:val="24"/>
          <w:szCs w:val="24"/>
        </w:rPr>
        <w:sectPr w:rsidR="00E653B2">
          <w:pgSz w:w="12240" w:h="15840"/>
          <w:pgMar w:top="1480" w:right="1720" w:bottom="280" w:left="1720" w:header="720" w:footer="720" w:gutter="0"/>
          <w:cols w:space="720"/>
        </w:sectPr>
      </w:pPr>
      <w:r>
        <w:rPr>
          <w:rFonts w:ascii="Calibri" w:eastAsia="Calibri" w:hAnsi="Calibri" w:cs="Calibri"/>
          <w:sz w:val="24"/>
          <w:szCs w:val="24"/>
        </w:rPr>
        <w:t>Version 1.0</w:t>
      </w:r>
    </w:p>
    <w:p w:rsidR="00E653B2" w:rsidRDefault="002C3657">
      <w:pPr>
        <w:spacing w:line="200" w:lineRule="exact"/>
      </w:pPr>
      <w:r>
        <w:lastRenderedPageBreak/>
        <w:pict>
          <v:group id="_x0000_s1091" style="position:absolute;margin-left:23.95pt;margin-top:23.7pt;width:564.2pt;height:744.7pt;z-index:-251664896;mso-position-horizontal-relative:page;mso-position-vertical-relative:page" coordorigin="479,474" coordsize="11284,14894">
            <v:shape id="_x0000_s1095" style="position:absolute;left:490;top:485;width:11263;height:0" coordorigin="490,485" coordsize="11263,0" path="m490,485r11263,e" filled="f" strokeweight=".58pt">
              <v:path arrowok="t"/>
            </v:shape>
            <v:shape id="_x0000_s1094" style="position:absolute;left:485;top:480;width:0;height:14882" coordorigin="485,480" coordsize="0,14882" path="m485,480r,14882e" filled="f" strokeweight=".58pt">
              <v:path arrowok="t"/>
            </v:shape>
            <v:shape id="_x0000_s1093" style="position:absolute;left:11758;top:480;width:0;height:14882" coordorigin="11758,480" coordsize="0,14882" path="m11758,480r,14882e" filled="f" strokeweight=".58pt">
              <v:path arrowok="t"/>
            </v:shape>
            <v:shape id="_x0000_s1092" style="position:absolute;left:490;top:15358;width:11263;height:0" coordorigin="490,15358" coordsize="11263,0" path="m490,15358r11263,e" filled="f" strokeweight=".58pt">
              <v:path arrowok="t"/>
            </v:shape>
            <w10:wrap anchorx="page" anchory="page"/>
          </v:group>
        </w:pict>
      </w: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before="10" w:line="220" w:lineRule="exact"/>
        <w:rPr>
          <w:sz w:val="22"/>
          <w:szCs w:val="22"/>
        </w:rPr>
      </w:pPr>
    </w:p>
    <w:p w:rsidR="00E653B2" w:rsidRDefault="002C3657">
      <w:pPr>
        <w:spacing w:line="340" w:lineRule="exact"/>
        <w:ind w:left="100"/>
        <w:rPr>
          <w:rFonts w:ascii="Calibri" w:eastAsia="Calibri" w:hAnsi="Calibri" w:cs="Calibri"/>
          <w:sz w:val="28"/>
          <w:szCs w:val="28"/>
        </w:rPr>
      </w:pPr>
      <w:r>
        <w:rPr>
          <w:rFonts w:ascii="Calibri" w:eastAsia="Calibri" w:hAnsi="Calibri" w:cs="Calibri"/>
          <w:i/>
          <w:sz w:val="28"/>
          <w:szCs w:val="28"/>
        </w:rPr>
        <w:t>This project is dedicated to all those who have died to due to asphyxiation due to</w:t>
      </w:r>
    </w:p>
    <w:p w:rsidR="00E653B2" w:rsidRDefault="002C3657">
      <w:pPr>
        <w:spacing w:before="1"/>
        <w:ind w:left="100"/>
        <w:rPr>
          <w:rFonts w:ascii="Calibri" w:eastAsia="Calibri" w:hAnsi="Calibri" w:cs="Calibri"/>
          <w:sz w:val="28"/>
          <w:szCs w:val="28"/>
        </w:rPr>
        <w:sectPr w:rsidR="00E653B2">
          <w:pgSz w:w="12240" w:h="15840"/>
          <w:pgMar w:top="1480" w:right="1540" w:bottom="280" w:left="1340" w:header="720" w:footer="720" w:gutter="0"/>
          <w:cols w:space="720"/>
        </w:sectPr>
      </w:pPr>
      <w:r>
        <w:rPr>
          <w:rFonts w:ascii="Calibri" w:eastAsia="Calibri" w:hAnsi="Calibri" w:cs="Calibri"/>
          <w:i/>
          <w:sz w:val="28"/>
          <w:szCs w:val="28"/>
        </w:rPr>
        <w:t>hazardous gases brought about by unsafe gas heaters and stoves…</w:t>
      </w:r>
    </w:p>
    <w:p w:rsidR="00E653B2" w:rsidRDefault="002C3657">
      <w:pPr>
        <w:spacing w:before="24"/>
        <w:ind w:left="100"/>
        <w:rPr>
          <w:rFonts w:ascii="Calibri" w:eastAsia="Calibri" w:hAnsi="Calibri" w:cs="Calibri"/>
          <w:sz w:val="32"/>
          <w:szCs w:val="32"/>
        </w:rPr>
      </w:pPr>
      <w:r>
        <w:lastRenderedPageBreak/>
        <w:pict>
          <v:group id="_x0000_s1086" style="position:absolute;left:0;text-align:left;margin-left:23.95pt;margin-top:23.7pt;width:564.2pt;height:744.7pt;z-index:-251663872;mso-position-horizontal-relative:page;mso-position-vertical-relative:page" coordorigin="479,474" coordsize="11284,14894">
            <v:shape id="_x0000_s1090" style="position:absolute;left:490;top:485;width:11263;height:0" coordorigin="490,485" coordsize="11263,0" path="m490,485r11263,e" filled="f" strokeweight=".58pt">
              <v:path arrowok="t"/>
            </v:shape>
            <v:shape id="_x0000_s1089" style="position:absolute;left:485;top:480;width:0;height:14882" coordorigin="485,480" coordsize="0,14882" path="m485,480r,14882e" filled="f" strokeweight=".58pt">
              <v:path arrowok="t"/>
            </v:shape>
            <v:shape id="_x0000_s1088" style="position:absolute;left:11758;top:480;width:0;height:14882" coordorigin="11758,480" coordsize="0,14882" path="m11758,480r,14882e" filled="f" strokeweight=".58pt">
              <v:path arrowok="t"/>
            </v:shape>
            <v:shape id="_x0000_s1087" style="position:absolute;left:490;top:15358;width:11263;height:0" coordorigin="490,15358" coordsize="11263,0" path="m490,15358r11263,e" filled="f" strokeweight=".58pt">
              <v:path arrowok="t"/>
            </v:shape>
            <w10:wrap anchorx="page" anchory="page"/>
          </v:group>
        </w:pict>
      </w:r>
      <w:r>
        <w:rPr>
          <w:rFonts w:ascii="Calibri" w:eastAsia="Calibri" w:hAnsi="Calibri" w:cs="Calibri"/>
          <w:b/>
          <w:color w:val="006FC0"/>
          <w:w w:val="99"/>
          <w:sz w:val="32"/>
          <w:szCs w:val="32"/>
          <w:u w:val="thick" w:color="006FC0"/>
        </w:rPr>
        <w:t>1.0 Ove</w:t>
      </w:r>
      <w:r>
        <w:rPr>
          <w:rFonts w:ascii="Calibri" w:eastAsia="Calibri" w:hAnsi="Calibri" w:cs="Calibri"/>
          <w:b/>
          <w:color w:val="006FC0"/>
          <w:w w:val="99"/>
          <w:sz w:val="32"/>
          <w:szCs w:val="32"/>
          <w:u w:val="thick" w:color="006FC0"/>
        </w:rPr>
        <w:t>rview</w:t>
      </w:r>
    </w:p>
    <w:p w:rsidR="00E653B2" w:rsidRDefault="00E653B2">
      <w:pPr>
        <w:spacing w:before="8" w:line="280" w:lineRule="exact"/>
        <w:rPr>
          <w:sz w:val="28"/>
          <w:szCs w:val="28"/>
        </w:rPr>
      </w:pPr>
    </w:p>
    <w:p w:rsidR="00E653B2" w:rsidRDefault="002C3657">
      <w:pPr>
        <w:spacing w:before="7"/>
        <w:ind w:left="100" w:right="58"/>
        <w:rPr>
          <w:rFonts w:ascii="Calibri" w:eastAsia="Calibri" w:hAnsi="Calibri" w:cs="Calibri"/>
          <w:sz w:val="24"/>
          <w:szCs w:val="24"/>
        </w:rPr>
      </w:pPr>
      <w:r>
        <w:rPr>
          <w:rFonts w:ascii="Calibri" w:eastAsia="Calibri" w:hAnsi="Calibri" w:cs="Calibri"/>
          <w:sz w:val="24"/>
          <w:szCs w:val="24"/>
        </w:rPr>
        <w:t>Amman - Despite the awareness guidelines issued by the Directorate of Civil Defense and the messages published by the media that contribute to raising awareness among citizens about how to properly use heaters, the deaths from suffocation continue t</w:t>
      </w:r>
      <w:r>
        <w:rPr>
          <w:rFonts w:ascii="Calibri" w:eastAsia="Calibri" w:hAnsi="Calibri" w:cs="Calibri"/>
          <w:sz w:val="24"/>
          <w:szCs w:val="24"/>
        </w:rPr>
        <w:t>o reap the lives of many. According to the Department of Public Information, statistics by the Civil Defense Directorate in</w:t>
      </w:r>
    </w:p>
    <w:p w:rsidR="00E653B2" w:rsidRDefault="002C3657">
      <w:pPr>
        <w:spacing w:line="280" w:lineRule="exact"/>
        <w:ind w:left="100"/>
        <w:rPr>
          <w:rFonts w:ascii="Calibri" w:eastAsia="Calibri" w:hAnsi="Calibri" w:cs="Calibri"/>
          <w:sz w:val="24"/>
          <w:szCs w:val="24"/>
        </w:rPr>
      </w:pPr>
      <w:r>
        <w:rPr>
          <w:rFonts w:ascii="Calibri" w:eastAsia="Calibri" w:hAnsi="Calibri" w:cs="Calibri"/>
          <w:sz w:val="24"/>
          <w:szCs w:val="24"/>
        </w:rPr>
        <w:t>2009 show that more than 394 incidents, resulted in 332 injuries and 9 deaths due to gases</w:t>
      </w:r>
    </w:p>
    <w:p w:rsidR="00E653B2" w:rsidRDefault="002C3657">
      <w:pPr>
        <w:ind w:left="100" w:right="58"/>
        <w:rPr>
          <w:rFonts w:ascii="Calibri" w:eastAsia="Calibri" w:hAnsi="Calibri" w:cs="Calibri"/>
          <w:sz w:val="24"/>
          <w:szCs w:val="24"/>
        </w:rPr>
      </w:pPr>
      <w:r>
        <w:rPr>
          <w:rFonts w:ascii="Calibri" w:eastAsia="Calibri" w:hAnsi="Calibri" w:cs="Calibri"/>
          <w:sz w:val="24"/>
          <w:szCs w:val="24"/>
        </w:rPr>
        <w:t>produced due to the misuse of unsafe heat</w:t>
      </w:r>
      <w:r>
        <w:rPr>
          <w:rFonts w:ascii="Calibri" w:eastAsia="Calibri" w:hAnsi="Calibri" w:cs="Calibri"/>
          <w:sz w:val="24"/>
          <w:szCs w:val="24"/>
        </w:rPr>
        <w:t>ers in winter. The latest story involves the suffocation of six-members family in the northern part of the northern desert, where they were sadly died by a gas stove that had been burning all night.</w:t>
      </w:r>
    </w:p>
    <w:p w:rsidR="00E653B2" w:rsidRDefault="002C3657">
      <w:pPr>
        <w:ind w:left="100" w:right="291"/>
        <w:rPr>
          <w:rFonts w:ascii="Calibri" w:eastAsia="Calibri" w:hAnsi="Calibri" w:cs="Calibri"/>
          <w:sz w:val="24"/>
          <w:szCs w:val="24"/>
        </w:rPr>
      </w:pPr>
      <w:r>
        <w:rPr>
          <w:rFonts w:ascii="Calibri" w:eastAsia="Calibri" w:hAnsi="Calibri" w:cs="Calibri"/>
          <w:sz w:val="24"/>
          <w:szCs w:val="24"/>
        </w:rPr>
        <w:t>This resulted in the death of the parents and their four children aged between one and seven years, while two boys sleeping in another room of the same house survived the choking incident.</w:t>
      </w:r>
    </w:p>
    <w:p w:rsidR="00E653B2" w:rsidRDefault="002C3657">
      <w:pPr>
        <w:ind w:left="100" w:right="161"/>
        <w:rPr>
          <w:rFonts w:ascii="Calibri" w:eastAsia="Calibri" w:hAnsi="Calibri" w:cs="Calibri"/>
          <w:sz w:val="24"/>
          <w:szCs w:val="24"/>
        </w:rPr>
      </w:pPr>
      <w:r>
        <w:rPr>
          <w:rFonts w:ascii="Calibri" w:eastAsia="Calibri" w:hAnsi="Calibri" w:cs="Calibri"/>
          <w:sz w:val="24"/>
          <w:szCs w:val="24"/>
        </w:rPr>
        <w:t>What triggered me to initiate the project is the death of an old ma</w:t>
      </w:r>
      <w:r>
        <w:rPr>
          <w:rFonts w:ascii="Calibri" w:eastAsia="Calibri" w:hAnsi="Calibri" w:cs="Calibri"/>
          <w:sz w:val="24"/>
          <w:szCs w:val="24"/>
        </w:rPr>
        <w:t xml:space="preserve">n at the </w:t>
      </w:r>
      <w:proofErr w:type="spellStart"/>
      <w:r>
        <w:rPr>
          <w:rFonts w:ascii="Calibri" w:eastAsia="Calibri" w:hAnsi="Calibri" w:cs="Calibri"/>
          <w:sz w:val="24"/>
          <w:szCs w:val="24"/>
        </w:rPr>
        <w:t>Zaatari</w:t>
      </w:r>
      <w:proofErr w:type="spellEnd"/>
      <w:r>
        <w:rPr>
          <w:rFonts w:ascii="Calibri" w:eastAsia="Calibri" w:hAnsi="Calibri" w:cs="Calibri"/>
          <w:sz w:val="24"/>
          <w:szCs w:val="24"/>
        </w:rPr>
        <w:t xml:space="preserve"> camp during my visit in fall. The man died in his sleep while the gas heater was on. All this occurred during my visit to the camp.</w:t>
      </w:r>
    </w:p>
    <w:p w:rsidR="00E653B2" w:rsidRDefault="002C3657">
      <w:pPr>
        <w:ind w:left="100" w:right="409"/>
        <w:jc w:val="both"/>
        <w:rPr>
          <w:rFonts w:ascii="Calibri" w:eastAsia="Calibri" w:hAnsi="Calibri" w:cs="Calibri"/>
          <w:sz w:val="24"/>
          <w:szCs w:val="24"/>
        </w:rPr>
      </w:pPr>
      <w:r>
        <w:rPr>
          <w:rFonts w:ascii="Calibri" w:eastAsia="Calibri" w:hAnsi="Calibri" w:cs="Calibri"/>
          <w:sz w:val="24"/>
          <w:szCs w:val="24"/>
        </w:rPr>
        <w:t xml:space="preserve">Therefore; I came up with the idea of the </w:t>
      </w:r>
      <w:r>
        <w:rPr>
          <w:rFonts w:ascii="Calibri" w:eastAsia="Calibri" w:hAnsi="Calibri" w:cs="Calibri"/>
          <w:b/>
          <w:sz w:val="24"/>
          <w:szCs w:val="24"/>
        </w:rPr>
        <w:t xml:space="preserve">Fume Box </w:t>
      </w:r>
      <w:r>
        <w:rPr>
          <w:rFonts w:ascii="Calibri" w:eastAsia="Calibri" w:hAnsi="Calibri" w:cs="Calibri"/>
          <w:sz w:val="24"/>
          <w:szCs w:val="24"/>
        </w:rPr>
        <w:t>project as heaters are essential in every home that lack</w:t>
      </w:r>
      <w:r>
        <w:rPr>
          <w:rFonts w:ascii="Calibri" w:eastAsia="Calibri" w:hAnsi="Calibri" w:cs="Calibri"/>
          <w:sz w:val="24"/>
          <w:szCs w:val="24"/>
        </w:rPr>
        <w:t>s a central heating system, but at the same time it can pose a great threat to human life if not handled with care and attention and with a degree of responsibility.</w:t>
      </w:r>
    </w:p>
    <w:p w:rsidR="00E653B2" w:rsidRDefault="00E653B2">
      <w:pPr>
        <w:spacing w:before="11" w:line="280" w:lineRule="exact"/>
        <w:rPr>
          <w:sz w:val="28"/>
          <w:szCs w:val="28"/>
        </w:rPr>
      </w:pPr>
    </w:p>
    <w:p w:rsidR="00E653B2" w:rsidRDefault="002C3657">
      <w:pPr>
        <w:ind w:left="100"/>
        <w:rPr>
          <w:rFonts w:ascii="Calibri" w:eastAsia="Calibri" w:hAnsi="Calibri" w:cs="Calibri"/>
          <w:sz w:val="32"/>
          <w:szCs w:val="32"/>
        </w:rPr>
      </w:pPr>
      <w:r>
        <w:rPr>
          <w:rFonts w:ascii="Calibri" w:eastAsia="Calibri" w:hAnsi="Calibri" w:cs="Calibri"/>
          <w:b/>
          <w:color w:val="006FC0"/>
          <w:w w:val="99"/>
          <w:sz w:val="32"/>
          <w:szCs w:val="32"/>
          <w:u w:val="thick" w:color="006FC0"/>
        </w:rPr>
        <w:t>2.0 Objectives</w:t>
      </w:r>
    </w:p>
    <w:p w:rsidR="00E653B2" w:rsidRDefault="00E653B2">
      <w:pPr>
        <w:spacing w:line="180" w:lineRule="exact"/>
        <w:rPr>
          <w:sz w:val="18"/>
          <w:szCs w:val="18"/>
        </w:rPr>
      </w:pPr>
    </w:p>
    <w:p w:rsidR="00E653B2" w:rsidRDefault="00E653B2">
      <w:pPr>
        <w:spacing w:line="200" w:lineRule="exact"/>
      </w:pPr>
    </w:p>
    <w:p w:rsidR="00E653B2" w:rsidRDefault="00E653B2">
      <w:pPr>
        <w:spacing w:line="200" w:lineRule="exact"/>
      </w:pPr>
    </w:p>
    <w:p w:rsidR="00E653B2" w:rsidRDefault="002C3657">
      <w:pPr>
        <w:spacing w:before="7"/>
        <w:ind w:left="100"/>
        <w:rPr>
          <w:rFonts w:ascii="Calibri" w:eastAsia="Calibri" w:hAnsi="Calibri" w:cs="Calibri"/>
          <w:sz w:val="24"/>
          <w:szCs w:val="24"/>
        </w:rPr>
      </w:pPr>
      <w:r>
        <w:rPr>
          <w:rFonts w:ascii="Calibri" w:eastAsia="Calibri" w:hAnsi="Calibri" w:cs="Calibri"/>
          <w:sz w:val="24"/>
          <w:szCs w:val="24"/>
        </w:rPr>
        <w:t>The “</w:t>
      </w:r>
      <w:proofErr w:type="spellStart"/>
      <w:r>
        <w:rPr>
          <w:rFonts w:ascii="Calibri" w:eastAsia="Calibri" w:hAnsi="Calibri" w:cs="Calibri"/>
          <w:sz w:val="24"/>
          <w:szCs w:val="24"/>
        </w:rPr>
        <w:t>FumeBox</w:t>
      </w:r>
      <w:proofErr w:type="spellEnd"/>
      <w:r>
        <w:rPr>
          <w:rFonts w:ascii="Calibri" w:eastAsia="Calibri" w:hAnsi="Calibri" w:cs="Calibri"/>
          <w:sz w:val="24"/>
          <w:szCs w:val="24"/>
        </w:rPr>
        <w:t>” project objectives are:</w:t>
      </w:r>
    </w:p>
    <w:p w:rsidR="00E653B2" w:rsidRDefault="00E653B2">
      <w:pPr>
        <w:spacing w:before="20" w:line="260" w:lineRule="exact"/>
        <w:rPr>
          <w:sz w:val="26"/>
          <w:szCs w:val="26"/>
        </w:rPr>
      </w:pPr>
    </w:p>
    <w:p w:rsidR="00E653B2" w:rsidRDefault="002C3657">
      <w:pPr>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Help the user to monitor any</w:t>
      </w:r>
      <w:r>
        <w:rPr>
          <w:rFonts w:ascii="Calibri" w:eastAsia="Calibri" w:hAnsi="Calibri" w:cs="Calibri"/>
          <w:sz w:val="24"/>
          <w:szCs w:val="24"/>
        </w:rPr>
        <w:t xml:space="preserve"> lethal gases present.</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Warn the user of imminent danger brought by asphyxiating gases.</w:t>
      </w:r>
    </w:p>
    <w:p w:rsidR="00E653B2" w:rsidRDefault="002C3657">
      <w:pPr>
        <w:spacing w:before="6"/>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Assist the Civil Defense Directorate in their initiative to reduce death by choking.</w:t>
      </w:r>
    </w:p>
    <w:p w:rsidR="00E653B2" w:rsidRDefault="00E653B2">
      <w:pPr>
        <w:spacing w:before="13" w:line="280" w:lineRule="exact"/>
        <w:rPr>
          <w:sz w:val="28"/>
          <w:szCs w:val="28"/>
        </w:rPr>
      </w:pPr>
    </w:p>
    <w:p w:rsidR="00E653B2" w:rsidRDefault="002C3657">
      <w:pPr>
        <w:ind w:left="820" w:right="164"/>
        <w:rPr>
          <w:rFonts w:ascii="Calibri" w:eastAsia="Calibri" w:hAnsi="Calibri" w:cs="Calibri"/>
          <w:sz w:val="24"/>
          <w:szCs w:val="24"/>
        </w:rPr>
      </w:pPr>
      <w:r>
        <w:rPr>
          <w:rFonts w:ascii="Calibri" w:eastAsia="Calibri" w:hAnsi="Calibri" w:cs="Calibri"/>
          <w:sz w:val="24"/>
          <w:szCs w:val="24"/>
        </w:rPr>
        <w:t>To ensure the efficacy of the project, the project cost must be minimized t</w:t>
      </w:r>
      <w:r>
        <w:rPr>
          <w:rFonts w:ascii="Calibri" w:eastAsia="Calibri" w:hAnsi="Calibri" w:cs="Calibri"/>
          <w:sz w:val="24"/>
          <w:szCs w:val="24"/>
        </w:rPr>
        <w:t>o ration in as many low-income consumers as possible, especially as lower-income households tend to be more reliant on the presence of gas heaters due to the lack of costly central heating and proper insulation.</w:t>
      </w:r>
    </w:p>
    <w:p w:rsidR="00E653B2" w:rsidRDefault="002C3657">
      <w:pPr>
        <w:ind w:left="820" w:right="780"/>
        <w:rPr>
          <w:rFonts w:ascii="Calibri" w:eastAsia="Calibri" w:hAnsi="Calibri" w:cs="Calibri"/>
          <w:sz w:val="24"/>
          <w:szCs w:val="24"/>
        </w:rPr>
      </w:pPr>
      <w:r>
        <w:rPr>
          <w:rFonts w:ascii="Calibri" w:eastAsia="Calibri" w:hAnsi="Calibri" w:cs="Calibri"/>
          <w:sz w:val="24"/>
          <w:szCs w:val="24"/>
        </w:rPr>
        <w:t>Therefore, minimized costs, easy user interface, compactness, and overall device reliability and responsiveness are crucial specifications to be met.</w:t>
      </w:r>
    </w:p>
    <w:p w:rsidR="00E653B2" w:rsidRDefault="00E653B2">
      <w:pPr>
        <w:spacing w:before="13" w:line="280" w:lineRule="exact"/>
        <w:rPr>
          <w:sz w:val="28"/>
          <w:szCs w:val="28"/>
        </w:rPr>
      </w:pPr>
    </w:p>
    <w:p w:rsidR="00E653B2" w:rsidRDefault="002C3657">
      <w:pPr>
        <w:ind w:left="820"/>
        <w:rPr>
          <w:rFonts w:ascii="Calibri" w:eastAsia="Calibri" w:hAnsi="Calibri" w:cs="Calibri"/>
          <w:sz w:val="24"/>
          <w:szCs w:val="24"/>
        </w:rPr>
      </w:pPr>
      <w:r>
        <w:rPr>
          <w:rFonts w:ascii="Calibri" w:eastAsia="Calibri" w:hAnsi="Calibri" w:cs="Calibri"/>
          <w:sz w:val="24"/>
          <w:szCs w:val="24"/>
        </w:rPr>
        <w:t>Basic specs:</w:t>
      </w:r>
    </w:p>
    <w:p w:rsidR="00E653B2" w:rsidRDefault="002C3657">
      <w:pPr>
        <w:spacing w:before="6"/>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Size must not exceed 10x10x10 cm, height, width, and length.</w:t>
      </w:r>
    </w:p>
    <w:p w:rsidR="00E653B2" w:rsidRDefault="002C3657">
      <w:pPr>
        <w:tabs>
          <w:tab w:val="left" w:pos="820"/>
        </w:tabs>
        <w:spacing w:before="3"/>
        <w:ind w:left="820" w:right="526" w:hanging="360"/>
        <w:rPr>
          <w:rFonts w:ascii="Calibri" w:eastAsia="Calibri" w:hAnsi="Calibri" w:cs="Calibri"/>
          <w:sz w:val="24"/>
          <w:szCs w:val="24"/>
        </w:rPr>
      </w:pPr>
      <w:r>
        <w:rPr>
          <w:sz w:val="24"/>
          <w:szCs w:val="24"/>
        </w:rPr>
        <w:tab/>
      </w:r>
      <w:r>
        <w:rPr>
          <w:rFonts w:ascii="Calibri" w:eastAsia="Calibri" w:hAnsi="Calibri" w:cs="Calibri"/>
          <w:sz w:val="24"/>
          <w:szCs w:val="24"/>
        </w:rPr>
        <w:t xml:space="preserve">Mass must not exceed that of 1kg, otherwise it is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bulky to move around by hand, despite its use as a stationary smoke detector.</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Costs must not exceed JOD 20, around $28.</w:t>
      </w:r>
    </w:p>
    <w:p w:rsidR="00E653B2" w:rsidRDefault="002C3657">
      <w:pPr>
        <w:spacing w:before="6"/>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 xml:space="preserve">Notifications and the buzzer must go off (response time) within 10 seconds </w:t>
      </w:r>
      <w:r>
        <w:rPr>
          <w:rFonts w:ascii="Calibri" w:eastAsia="Calibri" w:hAnsi="Calibri" w:cs="Calibri"/>
          <w:sz w:val="24"/>
          <w:szCs w:val="24"/>
        </w:rPr>
        <w:t>once gas/</w:t>
      </w:r>
    </w:p>
    <w:p w:rsidR="00E653B2" w:rsidRDefault="002C3657">
      <w:pPr>
        <w:ind w:left="820"/>
        <w:rPr>
          <w:rFonts w:ascii="Calibri" w:eastAsia="Calibri" w:hAnsi="Calibri" w:cs="Calibri"/>
          <w:sz w:val="24"/>
          <w:szCs w:val="24"/>
        </w:rPr>
        <w:sectPr w:rsidR="00E653B2">
          <w:pgSz w:w="12240" w:h="15840"/>
          <w:pgMar w:top="860" w:right="1380" w:bottom="280" w:left="1340" w:header="720" w:footer="720" w:gutter="0"/>
          <w:cols w:space="720"/>
        </w:sectPr>
      </w:pPr>
      <w:r>
        <w:rPr>
          <w:rFonts w:ascii="Calibri" w:eastAsia="Calibri" w:hAnsi="Calibri" w:cs="Calibri"/>
          <w:sz w:val="24"/>
          <w:szCs w:val="24"/>
        </w:rPr>
        <w:t>smoke is emitted.</w:t>
      </w:r>
    </w:p>
    <w:p w:rsidR="00E653B2" w:rsidRDefault="002C3657">
      <w:pPr>
        <w:spacing w:before="24"/>
        <w:ind w:left="100"/>
        <w:rPr>
          <w:rFonts w:ascii="Calibri" w:eastAsia="Calibri" w:hAnsi="Calibri" w:cs="Calibri"/>
          <w:sz w:val="32"/>
          <w:szCs w:val="32"/>
        </w:rPr>
      </w:pPr>
      <w:r>
        <w:lastRenderedPageBreak/>
        <w:pict>
          <v:group id="_x0000_s1081" style="position:absolute;left:0;text-align:left;margin-left:23.95pt;margin-top:23.7pt;width:564.2pt;height:744.7pt;z-index:-251661824;mso-position-horizontal-relative:page;mso-position-vertical-relative:page" coordorigin="479,474" coordsize="11284,14894">
            <v:shape id="_x0000_s1085" style="position:absolute;left:490;top:485;width:11263;height:0" coordorigin="490,485" coordsize="11263,0" path="m490,485r11263,e" filled="f" strokeweight=".58pt">
              <v:path arrowok="t"/>
            </v:shape>
            <v:shape id="_x0000_s1084" style="position:absolute;left:485;top:480;width:0;height:14882" coordorigin="485,480" coordsize="0,14882" path="m485,480r,14882e" filled="f" strokeweight=".58pt">
              <v:path arrowok="t"/>
            </v:shape>
            <v:shape id="_x0000_s1083" style="position:absolute;left:11758;top:480;width:0;height:14882" coordorigin="11758,480" coordsize="0,14882" path="m11758,480r,14882e" filled="f" strokeweight=".58pt">
              <v:path arrowok="t"/>
            </v:shape>
            <v:shape id="_x0000_s1082" style="position:absolute;left:490;top:15358;width:11263;height:0" coordorigin="490,15358" coordsize="11263,0" path="m490,15358r11263,e" filled="f" strokeweight=".58pt">
              <v:path arrowok="t"/>
            </v:shape>
            <w10:wrap anchorx="page" anchory="page"/>
          </v:group>
        </w:pict>
      </w:r>
      <w:r>
        <w:rPr>
          <w:rFonts w:ascii="Calibri" w:eastAsia="Calibri" w:hAnsi="Calibri" w:cs="Calibri"/>
          <w:b/>
          <w:color w:val="006FC0"/>
          <w:w w:val="99"/>
          <w:sz w:val="32"/>
          <w:szCs w:val="32"/>
          <w:u w:val="thick" w:color="006FC0"/>
        </w:rPr>
        <w:t>3.0 Working Mechanism</w:t>
      </w:r>
    </w:p>
    <w:p w:rsidR="00E653B2" w:rsidRDefault="00E653B2">
      <w:pPr>
        <w:spacing w:before="8" w:line="280" w:lineRule="exact"/>
        <w:rPr>
          <w:sz w:val="28"/>
          <w:szCs w:val="28"/>
        </w:rPr>
      </w:pPr>
    </w:p>
    <w:p w:rsidR="00E653B2" w:rsidRDefault="002C3657">
      <w:pPr>
        <w:spacing w:before="7"/>
        <w:ind w:left="100"/>
        <w:rPr>
          <w:rFonts w:ascii="Calibri" w:eastAsia="Calibri" w:hAnsi="Calibri" w:cs="Calibri"/>
          <w:sz w:val="24"/>
          <w:szCs w:val="24"/>
        </w:rPr>
      </w:pPr>
      <w:r>
        <w:rPr>
          <w:rFonts w:ascii="Calibri" w:eastAsia="Calibri" w:hAnsi="Calibri" w:cs="Calibri"/>
          <w:sz w:val="24"/>
          <w:szCs w:val="24"/>
        </w:rPr>
        <w:t>We can divide the working mechanism of the “</w:t>
      </w:r>
      <w:proofErr w:type="spellStart"/>
      <w:r>
        <w:rPr>
          <w:rFonts w:ascii="Calibri" w:eastAsia="Calibri" w:hAnsi="Calibri" w:cs="Calibri"/>
          <w:sz w:val="24"/>
          <w:szCs w:val="24"/>
        </w:rPr>
        <w:t>FumeBox</w:t>
      </w:r>
      <w:proofErr w:type="spellEnd"/>
      <w:r>
        <w:rPr>
          <w:rFonts w:ascii="Calibri" w:eastAsia="Calibri" w:hAnsi="Calibri" w:cs="Calibri"/>
          <w:sz w:val="24"/>
          <w:szCs w:val="24"/>
        </w:rPr>
        <w:t>” project into main parts; Technical Part</w:t>
      </w:r>
    </w:p>
    <w:p w:rsidR="00E653B2" w:rsidRDefault="002C3657">
      <w:pPr>
        <w:spacing w:before="2"/>
        <w:ind w:left="100"/>
        <w:rPr>
          <w:rFonts w:ascii="Calibri" w:eastAsia="Calibri" w:hAnsi="Calibri" w:cs="Calibri"/>
          <w:sz w:val="24"/>
          <w:szCs w:val="24"/>
        </w:rPr>
      </w:pPr>
      <w:r>
        <w:rPr>
          <w:rFonts w:ascii="Calibri" w:eastAsia="Calibri" w:hAnsi="Calibri" w:cs="Calibri"/>
          <w:sz w:val="24"/>
          <w:szCs w:val="24"/>
        </w:rPr>
        <w:t>and Programing Part and hereunder detailed information related to each section.</w:t>
      </w:r>
    </w:p>
    <w:p w:rsidR="00E653B2" w:rsidRDefault="00E653B2">
      <w:pPr>
        <w:spacing w:before="9" w:line="280" w:lineRule="exact"/>
        <w:rPr>
          <w:sz w:val="28"/>
          <w:szCs w:val="28"/>
        </w:rPr>
      </w:pPr>
    </w:p>
    <w:p w:rsidR="00E653B2" w:rsidRDefault="002C3657">
      <w:pPr>
        <w:ind w:left="100"/>
        <w:rPr>
          <w:rFonts w:ascii="Calibri" w:eastAsia="Calibri" w:hAnsi="Calibri" w:cs="Calibri"/>
          <w:sz w:val="32"/>
          <w:szCs w:val="32"/>
        </w:rPr>
      </w:pPr>
      <w:r>
        <w:rPr>
          <w:rFonts w:ascii="Calibri" w:eastAsia="Calibri" w:hAnsi="Calibri" w:cs="Calibri"/>
          <w:b/>
          <w:color w:val="006FC0"/>
          <w:w w:val="99"/>
          <w:sz w:val="32"/>
          <w:szCs w:val="32"/>
          <w:u w:val="thick" w:color="006FC0"/>
        </w:rPr>
        <w:t>3.1 Components</w:t>
      </w:r>
    </w:p>
    <w:p w:rsidR="00E653B2" w:rsidRDefault="00E653B2">
      <w:pPr>
        <w:spacing w:before="10" w:line="280" w:lineRule="exact"/>
        <w:rPr>
          <w:sz w:val="28"/>
          <w:szCs w:val="28"/>
        </w:rPr>
      </w:pPr>
    </w:p>
    <w:p w:rsidR="00E653B2" w:rsidRDefault="002C3657">
      <w:pPr>
        <w:spacing w:before="7"/>
        <w:ind w:left="100" w:right="697"/>
        <w:rPr>
          <w:rFonts w:ascii="Calibri" w:eastAsia="Calibri" w:hAnsi="Calibri" w:cs="Calibri"/>
          <w:sz w:val="24"/>
          <w:szCs w:val="24"/>
        </w:rPr>
      </w:pPr>
      <w:r>
        <w:rPr>
          <w:rFonts w:ascii="Calibri" w:eastAsia="Calibri" w:hAnsi="Calibri" w:cs="Calibri"/>
          <w:sz w:val="24"/>
          <w:szCs w:val="24"/>
        </w:rPr>
        <w:t>The technical part of the project includes all the detailed information about the hardware equipment in the project.</w:t>
      </w:r>
    </w:p>
    <w:p w:rsidR="00E653B2" w:rsidRDefault="002C3657">
      <w:pPr>
        <w:spacing w:line="340" w:lineRule="exact"/>
        <w:ind w:left="100"/>
        <w:rPr>
          <w:rFonts w:ascii="Calibri" w:eastAsia="Calibri" w:hAnsi="Calibri" w:cs="Calibri"/>
          <w:sz w:val="28"/>
          <w:szCs w:val="28"/>
        </w:rPr>
      </w:pPr>
      <w:r>
        <w:rPr>
          <w:rFonts w:ascii="Calibri" w:eastAsia="Calibri" w:hAnsi="Calibri" w:cs="Calibri"/>
          <w:b/>
          <w:color w:val="006FC0"/>
          <w:sz w:val="28"/>
          <w:szCs w:val="28"/>
          <w:u w:val="thick" w:color="006FC0"/>
        </w:rPr>
        <w:t xml:space="preserve">3.1.1 </w:t>
      </w:r>
      <w:proofErr w:type="spellStart"/>
      <w:r>
        <w:rPr>
          <w:rFonts w:ascii="Calibri" w:eastAsia="Calibri" w:hAnsi="Calibri" w:cs="Calibri"/>
          <w:b/>
          <w:color w:val="006FC0"/>
          <w:sz w:val="28"/>
          <w:szCs w:val="28"/>
          <w:u w:val="thick" w:color="006FC0"/>
        </w:rPr>
        <w:t>NodeMCU</w:t>
      </w:r>
      <w:proofErr w:type="spellEnd"/>
    </w:p>
    <w:p w:rsidR="00E653B2" w:rsidRDefault="00E653B2">
      <w:pPr>
        <w:spacing w:before="5" w:line="280" w:lineRule="exact"/>
        <w:rPr>
          <w:sz w:val="28"/>
          <w:szCs w:val="28"/>
        </w:rPr>
      </w:pPr>
    </w:p>
    <w:p w:rsidR="00E653B2" w:rsidRDefault="002C3657">
      <w:pPr>
        <w:spacing w:before="7"/>
        <w:ind w:left="100" w:right="57"/>
        <w:rPr>
          <w:rFonts w:ascii="Calibri" w:eastAsia="Calibri" w:hAnsi="Calibri" w:cs="Calibri"/>
          <w:sz w:val="24"/>
          <w:szCs w:val="24"/>
        </w:rPr>
      </w:pP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is an open source IoT platform. It includes firmware which runs on the ESP8266 Wi-Fi SoC from </w:t>
      </w:r>
      <w:proofErr w:type="spellStart"/>
      <w:r>
        <w:rPr>
          <w:rFonts w:ascii="Calibri" w:eastAsia="Calibri" w:hAnsi="Calibri" w:cs="Calibri"/>
          <w:sz w:val="24"/>
          <w:szCs w:val="24"/>
        </w:rPr>
        <w:t>Espressif</w:t>
      </w:r>
      <w:proofErr w:type="spellEnd"/>
      <w:r>
        <w:rPr>
          <w:rFonts w:ascii="Calibri" w:eastAsia="Calibri" w:hAnsi="Calibri" w:cs="Calibri"/>
          <w:sz w:val="24"/>
          <w:szCs w:val="24"/>
        </w:rPr>
        <w:t xml:space="preserve"> Systems, and</w:t>
      </w:r>
      <w:r>
        <w:rPr>
          <w:rFonts w:ascii="Calibri" w:eastAsia="Calibri" w:hAnsi="Calibri" w:cs="Calibri"/>
          <w:sz w:val="24"/>
          <w:szCs w:val="24"/>
        </w:rPr>
        <w:t xml:space="preserve"> hardware which is based on the ESP-12 module. The term "</w:t>
      </w:r>
      <w:proofErr w:type="spellStart"/>
      <w:r>
        <w:rPr>
          <w:rFonts w:ascii="Calibri" w:eastAsia="Calibri" w:hAnsi="Calibri" w:cs="Calibri"/>
          <w:sz w:val="24"/>
          <w:szCs w:val="24"/>
        </w:rPr>
        <w:t>NodeMCU</w:t>
      </w:r>
      <w:proofErr w:type="spellEnd"/>
      <w:r>
        <w:rPr>
          <w:rFonts w:ascii="Calibri" w:eastAsia="Calibri" w:hAnsi="Calibri" w:cs="Calibri"/>
          <w:sz w:val="24"/>
          <w:szCs w:val="24"/>
        </w:rPr>
        <w:t>" by default refers to the firmware rather than the dev kits.</w:t>
      </w:r>
    </w:p>
    <w:p w:rsidR="00E653B2" w:rsidRDefault="00E653B2">
      <w:pPr>
        <w:spacing w:before="3" w:line="120" w:lineRule="exact"/>
        <w:rPr>
          <w:sz w:val="12"/>
          <w:szCs w:val="12"/>
        </w:rPr>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2C3657">
      <w:pPr>
        <w:spacing w:before="7"/>
        <w:ind w:left="4563" w:right="4137"/>
        <w:jc w:val="center"/>
        <w:rPr>
          <w:rFonts w:ascii="Calibri" w:eastAsia="Calibri" w:hAnsi="Calibri" w:cs="Calibri"/>
          <w:sz w:val="24"/>
          <w:szCs w:val="24"/>
        </w:rPr>
      </w:pPr>
      <w:r>
        <w:pict>
          <v:group id="_x0000_s1078" style="position:absolute;left:0;text-align:left;margin-left:246.55pt;margin-top:-85.95pt;width:118.85pt;height:105.55pt;z-index:-251662848;mso-position-horizontal-relative:page" coordorigin="4931,-1719" coordsize="2377,2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position:absolute;left:4931;top:-1719;width:2377;height:1782">
              <v:imagedata r:id="rId5" o:title=""/>
            </v:shape>
            <v:shape id="_x0000_s1079" style="position:absolute;left:5745;top:-68;width:1171;height:451" coordorigin="5745,-68" coordsize="1171,451" path="m5745,383r1171,l6916,-68r-1171,l5745,383xe" stroked="f">
              <v:path arrowok="t"/>
            </v:shape>
            <w10:wrap anchorx="page"/>
          </v:group>
        </w:pict>
      </w:r>
      <w:r>
        <w:rPr>
          <w:rFonts w:ascii="Calibri" w:eastAsia="Calibri" w:hAnsi="Calibri" w:cs="Calibri"/>
          <w:sz w:val="24"/>
          <w:szCs w:val="24"/>
        </w:rPr>
        <w:t>Figure 1</w:t>
      </w:r>
    </w:p>
    <w:p w:rsidR="00E653B2" w:rsidRDefault="00E653B2">
      <w:pPr>
        <w:spacing w:before="8" w:line="120" w:lineRule="exact"/>
        <w:rPr>
          <w:sz w:val="13"/>
          <w:szCs w:val="13"/>
        </w:rPr>
      </w:pPr>
    </w:p>
    <w:p w:rsidR="00E653B2" w:rsidRDefault="00E653B2">
      <w:pPr>
        <w:spacing w:line="200" w:lineRule="exact"/>
      </w:pPr>
    </w:p>
    <w:p w:rsidR="00E653B2" w:rsidRDefault="002C3657">
      <w:pPr>
        <w:spacing w:before="7"/>
        <w:ind w:left="100"/>
        <w:rPr>
          <w:rFonts w:ascii="Calibri" w:eastAsia="Calibri" w:hAnsi="Calibri" w:cs="Calibri"/>
          <w:sz w:val="24"/>
          <w:szCs w:val="24"/>
        </w:rPr>
      </w:pP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Features:</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Open-source</w:t>
      </w:r>
    </w:p>
    <w:p w:rsidR="00E653B2" w:rsidRDefault="002C3657">
      <w:pPr>
        <w:spacing w:before="4"/>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Interactive</w:t>
      </w:r>
    </w:p>
    <w:p w:rsidR="00E653B2" w:rsidRDefault="002C3657">
      <w:pPr>
        <w:spacing w:before="6"/>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Programmable</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Low cost</w:t>
      </w:r>
    </w:p>
    <w:p w:rsidR="00E653B2" w:rsidRDefault="002C3657">
      <w:pPr>
        <w:spacing w:before="6"/>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Simple</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Smart</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Wi-Fi Enabled</w:t>
      </w:r>
    </w:p>
    <w:p w:rsidR="00E653B2" w:rsidRDefault="00E653B2">
      <w:pPr>
        <w:spacing w:before="15" w:line="280" w:lineRule="exact"/>
        <w:rPr>
          <w:sz w:val="28"/>
          <w:szCs w:val="28"/>
        </w:rPr>
      </w:pPr>
    </w:p>
    <w:p w:rsidR="00E653B2" w:rsidRDefault="002C3657">
      <w:pPr>
        <w:ind w:left="100" w:right="419"/>
        <w:rPr>
          <w:rFonts w:ascii="Calibri" w:eastAsia="Calibri" w:hAnsi="Calibri" w:cs="Calibri"/>
          <w:sz w:val="24"/>
          <w:szCs w:val="24"/>
        </w:rPr>
      </w:pPr>
      <w:r>
        <w:rPr>
          <w:rFonts w:ascii="Calibri" w:eastAsia="Calibri" w:hAnsi="Calibri" w:cs="Calibri"/>
          <w:sz w:val="24"/>
          <w:szCs w:val="24"/>
        </w:rPr>
        <w:t xml:space="preserve">As the </w:t>
      </w: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is programmable and open source IoT platform which can be connected to the internet; it was used to connect the hardware part with the internet; it sends the notification in case the percentage of harmful gases succeeds the no</w:t>
      </w:r>
      <w:r>
        <w:rPr>
          <w:rFonts w:ascii="Calibri" w:eastAsia="Calibri" w:hAnsi="Calibri" w:cs="Calibri"/>
          <w:sz w:val="24"/>
          <w:szCs w:val="24"/>
        </w:rPr>
        <w:t>rmal percentage.</w:t>
      </w:r>
    </w:p>
    <w:p w:rsidR="00E653B2" w:rsidRDefault="00E653B2">
      <w:pPr>
        <w:spacing w:before="13" w:line="280" w:lineRule="exact"/>
        <w:rPr>
          <w:sz w:val="28"/>
          <w:szCs w:val="28"/>
        </w:rPr>
      </w:pPr>
    </w:p>
    <w:p w:rsidR="00E653B2" w:rsidRDefault="002C3657">
      <w:pPr>
        <w:ind w:left="100"/>
        <w:rPr>
          <w:rFonts w:ascii="Calibri" w:eastAsia="Calibri" w:hAnsi="Calibri" w:cs="Calibri"/>
          <w:sz w:val="28"/>
          <w:szCs w:val="28"/>
        </w:rPr>
      </w:pPr>
      <w:r>
        <w:rPr>
          <w:rFonts w:ascii="Calibri" w:eastAsia="Calibri" w:hAnsi="Calibri" w:cs="Calibri"/>
          <w:b/>
          <w:color w:val="006FC0"/>
          <w:sz w:val="28"/>
          <w:szCs w:val="28"/>
          <w:u w:val="thick" w:color="006FC0"/>
        </w:rPr>
        <w:t>3.1.2 Gas Sensor</w:t>
      </w:r>
    </w:p>
    <w:p w:rsidR="00E653B2" w:rsidRDefault="00E653B2">
      <w:pPr>
        <w:spacing w:before="8" w:line="280" w:lineRule="exact"/>
        <w:rPr>
          <w:sz w:val="28"/>
          <w:szCs w:val="28"/>
        </w:rPr>
      </w:pPr>
    </w:p>
    <w:p w:rsidR="00E653B2" w:rsidRDefault="002C3657">
      <w:pPr>
        <w:spacing w:before="7"/>
        <w:ind w:left="100" w:right="83"/>
        <w:jc w:val="both"/>
        <w:rPr>
          <w:rFonts w:ascii="Calibri" w:eastAsia="Calibri" w:hAnsi="Calibri" w:cs="Calibri"/>
          <w:sz w:val="24"/>
          <w:szCs w:val="24"/>
        </w:rPr>
      </w:pPr>
      <w:r>
        <w:rPr>
          <w:rFonts w:ascii="Calibri" w:eastAsia="Calibri" w:hAnsi="Calibri" w:cs="Calibri"/>
          <w:sz w:val="24"/>
          <w:szCs w:val="24"/>
        </w:rPr>
        <w:t xml:space="preserve">A gas detector is a device that detects the presence of gases in an area, often as part of a safety system. This type of equipment is used to detect a gas leak or other emissions and can interface with a control </w:t>
      </w:r>
      <w:proofErr w:type="gramStart"/>
      <w:r>
        <w:rPr>
          <w:rFonts w:ascii="Calibri" w:eastAsia="Calibri" w:hAnsi="Calibri" w:cs="Calibri"/>
          <w:sz w:val="24"/>
          <w:szCs w:val="24"/>
        </w:rPr>
        <w:t>system</w:t>
      </w:r>
      <w:proofErr w:type="gramEnd"/>
      <w:r>
        <w:rPr>
          <w:rFonts w:ascii="Calibri" w:eastAsia="Calibri" w:hAnsi="Calibri" w:cs="Calibri"/>
          <w:sz w:val="24"/>
          <w:szCs w:val="24"/>
        </w:rPr>
        <w:t xml:space="preserve"> s</w:t>
      </w:r>
      <w:r>
        <w:rPr>
          <w:rFonts w:ascii="Calibri" w:eastAsia="Calibri" w:hAnsi="Calibri" w:cs="Calibri"/>
          <w:sz w:val="24"/>
          <w:szCs w:val="24"/>
        </w:rPr>
        <w:t>o a process can be automatically shut down. A gas detector can sound</w:t>
      </w:r>
    </w:p>
    <w:p w:rsidR="00E653B2" w:rsidRDefault="002C3657">
      <w:pPr>
        <w:ind w:left="100" w:right="386"/>
        <w:rPr>
          <w:rFonts w:ascii="Calibri" w:eastAsia="Calibri" w:hAnsi="Calibri" w:cs="Calibri"/>
          <w:sz w:val="24"/>
          <w:szCs w:val="24"/>
        </w:rPr>
        <w:sectPr w:rsidR="00E653B2">
          <w:pgSz w:w="12240" w:h="15840"/>
          <w:pgMar w:top="860" w:right="1340" w:bottom="280" w:left="1340" w:header="720" w:footer="720" w:gutter="0"/>
          <w:cols w:space="720"/>
        </w:sectPr>
      </w:pPr>
      <w:r>
        <w:rPr>
          <w:rFonts w:ascii="Calibri" w:eastAsia="Calibri" w:hAnsi="Calibri" w:cs="Calibri"/>
          <w:sz w:val="24"/>
          <w:szCs w:val="24"/>
        </w:rPr>
        <w:t>an alarm to operators in the area where the leak is occurring, giving them the opportunity to leave. This type of device is important because there are many gases that can be har</w:t>
      </w:r>
      <w:r>
        <w:rPr>
          <w:rFonts w:ascii="Calibri" w:eastAsia="Calibri" w:hAnsi="Calibri" w:cs="Calibri"/>
          <w:sz w:val="24"/>
          <w:szCs w:val="24"/>
        </w:rPr>
        <w:t>mful to organic life, such as humans or animals.</w:t>
      </w:r>
    </w:p>
    <w:p w:rsidR="00E653B2" w:rsidRDefault="002C3657">
      <w:pPr>
        <w:spacing w:line="120" w:lineRule="exact"/>
        <w:rPr>
          <w:sz w:val="12"/>
          <w:szCs w:val="12"/>
        </w:rPr>
      </w:pPr>
      <w:r>
        <w:lastRenderedPageBreak/>
        <w:pict>
          <v:group id="_x0000_s1073" style="position:absolute;margin-left:23.95pt;margin-top:23.7pt;width:564.2pt;height:744.7pt;z-index:-251658752;mso-position-horizontal-relative:page;mso-position-vertical-relative:page" coordorigin="479,474" coordsize="11284,14894">
            <v:shape id="_x0000_s1077" style="position:absolute;left:490;top:485;width:11263;height:0" coordorigin="490,485" coordsize="11263,0" path="m490,485r11263,e" filled="f" strokeweight=".58pt">
              <v:path arrowok="t"/>
            </v:shape>
            <v:shape id="_x0000_s1076" style="position:absolute;left:485;top:480;width:0;height:14882" coordorigin="485,480" coordsize="0,14882" path="m485,480r,14882e" filled="f" strokeweight=".58pt">
              <v:path arrowok="t"/>
            </v:shape>
            <v:shape id="_x0000_s1075" style="position:absolute;left:11758;top:480;width:0;height:14882" coordorigin="11758,480" coordsize="0,14882" path="m11758,480r,14882e" filled="f" strokeweight=".58pt">
              <v:path arrowok="t"/>
            </v:shape>
            <v:shape id="_x0000_s1074" style="position:absolute;left:490;top:15358;width:11263;height:0" coordorigin="490,15358" coordsize="11263,0" path="m490,15358r11263,e" filled="f" strokeweight=".58pt">
              <v:path arrowok="t"/>
            </v:shape>
            <w10:wrap anchorx="page" anchory="page"/>
          </v:group>
        </w:pict>
      </w:r>
      <w:r>
        <w:pict>
          <v:group id="_x0000_s1070" style="position:absolute;margin-left:246.55pt;margin-top:44.65pt;width:118.85pt;height:125pt;z-index:-251660800;mso-position-horizontal-relative:page;mso-position-vertical-relative:page" coordorigin="4931,893" coordsize="2377,2500">
            <v:shape id="_x0000_s1072" type="#_x0000_t75" style="position:absolute;left:4931;top:892;width:2377;height:2377">
              <v:imagedata r:id="rId6" o:title=""/>
            </v:shape>
            <v:shape id="_x0000_s1071" style="position:absolute;left:5739;top:2932;width:1171;height:451" coordorigin="5739,2932" coordsize="1171,451" path="m5739,3383r1171,l6910,2932r-1171,l5739,3383xe" stroked="f">
              <v:path arrowok="t"/>
            </v:shape>
            <w10:wrap anchorx="page" anchory="page"/>
          </v:group>
        </w:pict>
      </w: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2C3657">
      <w:pPr>
        <w:spacing w:before="7"/>
        <w:ind w:left="4556" w:right="4045"/>
        <w:jc w:val="center"/>
        <w:rPr>
          <w:rFonts w:ascii="Calibri" w:eastAsia="Calibri" w:hAnsi="Calibri" w:cs="Calibri"/>
          <w:sz w:val="24"/>
          <w:szCs w:val="24"/>
        </w:rPr>
      </w:pPr>
      <w:r>
        <w:rPr>
          <w:rFonts w:ascii="Calibri" w:eastAsia="Calibri" w:hAnsi="Calibri" w:cs="Calibri"/>
          <w:sz w:val="24"/>
          <w:szCs w:val="24"/>
        </w:rPr>
        <w:t>Figure 2</w:t>
      </w:r>
    </w:p>
    <w:p w:rsidR="00E653B2" w:rsidRDefault="00E653B2">
      <w:pPr>
        <w:spacing w:before="10" w:line="240" w:lineRule="exact"/>
        <w:rPr>
          <w:sz w:val="24"/>
          <w:szCs w:val="24"/>
        </w:rPr>
      </w:pPr>
    </w:p>
    <w:p w:rsidR="00E653B2" w:rsidRDefault="002C3657">
      <w:pPr>
        <w:spacing w:before="7"/>
        <w:ind w:left="100" w:right="134"/>
        <w:rPr>
          <w:rFonts w:ascii="Calibri" w:eastAsia="Calibri" w:hAnsi="Calibri" w:cs="Calibri"/>
          <w:sz w:val="24"/>
          <w:szCs w:val="24"/>
        </w:rPr>
      </w:pPr>
      <w:r>
        <w:rPr>
          <w:rFonts w:ascii="Calibri" w:eastAsia="Calibri" w:hAnsi="Calibri" w:cs="Calibri"/>
          <w:sz w:val="24"/>
          <w:szCs w:val="24"/>
        </w:rPr>
        <w:t>The use of the gas sensor in the project to detect the gas percentage and give an alarm in case the percentage of harmful gases succeeds the normal percentage.</w:t>
      </w:r>
    </w:p>
    <w:p w:rsidR="00E653B2" w:rsidRDefault="00E653B2">
      <w:pPr>
        <w:spacing w:before="3" w:line="140" w:lineRule="exact"/>
        <w:rPr>
          <w:sz w:val="14"/>
          <w:szCs w:val="14"/>
        </w:rPr>
      </w:pPr>
    </w:p>
    <w:p w:rsidR="00E653B2" w:rsidRDefault="00E653B2">
      <w:pPr>
        <w:spacing w:line="200" w:lineRule="exact"/>
      </w:pPr>
    </w:p>
    <w:p w:rsidR="00E653B2" w:rsidRDefault="002C3657">
      <w:pPr>
        <w:ind w:left="100"/>
        <w:rPr>
          <w:rFonts w:ascii="Calibri" w:eastAsia="Calibri" w:hAnsi="Calibri" w:cs="Calibri"/>
          <w:sz w:val="28"/>
          <w:szCs w:val="28"/>
        </w:rPr>
      </w:pPr>
      <w:r>
        <w:rPr>
          <w:rFonts w:ascii="Calibri" w:eastAsia="Calibri" w:hAnsi="Calibri" w:cs="Calibri"/>
          <w:b/>
          <w:color w:val="006FC0"/>
          <w:sz w:val="28"/>
          <w:szCs w:val="28"/>
          <w:u w:val="thick" w:color="006FC0"/>
        </w:rPr>
        <w:t>3.1.3 The Circuit</w:t>
      </w:r>
    </w:p>
    <w:p w:rsidR="00E653B2" w:rsidRDefault="00E653B2">
      <w:pPr>
        <w:spacing w:before="6" w:line="120" w:lineRule="exact"/>
        <w:rPr>
          <w:sz w:val="13"/>
          <w:szCs w:val="13"/>
        </w:rPr>
      </w:pPr>
    </w:p>
    <w:p w:rsidR="00E653B2" w:rsidRDefault="00E653B2">
      <w:pPr>
        <w:spacing w:line="200" w:lineRule="exact"/>
      </w:pPr>
    </w:p>
    <w:p w:rsidR="00E653B2" w:rsidRDefault="002C3657">
      <w:pPr>
        <w:spacing w:before="7"/>
        <w:ind w:left="100"/>
        <w:rPr>
          <w:rFonts w:ascii="Calibri" w:eastAsia="Calibri" w:hAnsi="Calibri" w:cs="Calibri"/>
          <w:sz w:val="24"/>
          <w:szCs w:val="24"/>
        </w:rPr>
      </w:pPr>
      <w:r>
        <w:rPr>
          <w:rFonts w:ascii="Calibri" w:eastAsia="Calibri" w:hAnsi="Calibri" w:cs="Calibri"/>
          <w:sz w:val="24"/>
          <w:szCs w:val="24"/>
        </w:rPr>
        <w:t xml:space="preserve">The gas sensor is connected directly to the </w:t>
      </w: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board as explained in the below figure 3:</w:t>
      </w:r>
    </w:p>
    <w:p w:rsidR="00E653B2" w:rsidRDefault="00E653B2">
      <w:pPr>
        <w:spacing w:line="100" w:lineRule="exact"/>
        <w:rPr>
          <w:sz w:val="10"/>
          <w:szCs w:val="10"/>
        </w:rPr>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2C3657">
      <w:pPr>
        <w:spacing w:before="7"/>
        <w:ind w:left="4234" w:right="4366"/>
        <w:jc w:val="center"/>
        <w:rPr>
          <w:rFonts w:ascii="Calibri" w:eastAsia="Calibri" w:hAnsi="Calibri" w:cs="Calibri"/>
          <w:sz w:val="24"/>
          <w:szCs w:val="24"/>
        </w:rPr>
      </w:pPr>
      <w:r>
        <w:pict>
          <v:group id="_x0000_s1067" style="position:absolute;left:0;text-align:left;margin-left:219.55pt;margin-top:-210.2pt;width:172.85pt;height:229.8pt;z-index:-251659776;mso-position-horizontal-relative:page" coordorigin="4391,-4204" coordsize="3457,4596">
            <v:shape id="_x0000_s1069" type="#_x0000_t75" style="position:absolute;left:4391;top:-4205;width:3457;height:4285">
              <v:imagedata r:id="rId7" o:title=""/>
            </v:shape>
            <v:shape id="_x0000_s1068" style="position:absolute;left:5416;top:-69;width:1171;height:451" coordorigin="5416,-69" coordsize="1171,451" path="m5416,382r1171,l6587,-69r-1171,l5416,382xe" stroked="f">
              <v:path arrowok="t"/>
            </v:shape>
            <w10:wrap anchorx="page"/>
          </v:group>
        </w:pict>
      </w:r>
      <w:r>
        <w:rPr>
          <w:rFonts w:ascii="Calibri" w:eastAsia="Calibri" w:hAnsi="Calibri" w:cs="Calibri"/>
          <w:sz w:val="24"/>
          <w:szCs w:val="24"/>
        </w:rPr>
        <w:t>Figure 3</w:t>
      </w:r>
    </w:p>
    <w:p w:rsidR="00E653B2" w:rsidRDefault="00E653B2">
      <w:pPr>
        <w:spacing w:line="160" w:lineRule="exact"/>
        <w:rPr>
          <w:sz w:val="16"/>
          <w:szCs w:val="16"/>
        </w:rPr>
      </w:pPr>
    </w:p>
    <w:p w:rsidR="00E653B2" w:rsidRDefault="00E653B2">
      <w:pPr>
        <w:spacing w:line="200" w:lineRule="exact"/>
      </w:pPr>
    </w:p>
    <w:p w:rsidR="00E653B2" w:rsidRDefault="002C3657">
      <w:pPr>
        <w:spacing w:before="7"/>
        <w:ind w:left="100"/>
        <w:rPr>
          <w:rFonts w:ascii="Calibri" w:eastAsia="Calibri" w:hAnsi="Calibri" w:cs="Calibri"/>
          <w:sz w:val="24"/>
          <w:szCs w:val="24"/>
        </w:rPr>
      </w:pPr>
      <w:r>
        <w:rPr>
          <w:rFonts w:ascii="Calibri" w:eastAsia="Calibri" w:hAnsi="Calibri" w:cs="Calibri"/>
          <w:sz w:val="24"/>
          <w:szCs w:val="24"/>
        </w:rPr>
        <w:t>1) GND to GND (</w:t>
      </w:r>
      <w:r>
        <w:rPr>
          <w:rFonts w:ascii="Calibri" w:eastAsia="Calibri" w:hAnsi="Calibri" w:cs="Calibri"/>
          <w:b/>
          <w:sz w:val="24"/>
          <w:szCs w:val="24"/>
        </w:rPr>
        <w:t>Black Line</w:t>
      </w:r>
      <w:r>
        <w:rPr>
          <w:rFonts w:ascii="Calibri" w:eastAsia="Calibri" w:hAnsi="Calibri" w:cs="Calibri"/>
          <w:sz w:val="24"/>
          <w:szCs w:val="24"/>
        </w:rPr>
        <w:t>)</w:t>
      </w:r>
    </w:p>
    <w:p w:rsidR="00E653B2" w:rsidRDefault="002C3657">
      <w:pPr>
        <w:ind w:left="100"/>
        <w:rPr>
          <w:rFonts w:ascii="Calibri" w:eastAsia="Calibri" w:hAnsi="Calibri" w:cs="Calibri"/>
          <w:sz w:val="24"/>
          <w:szCs w:val="24"/>
        </w:rPr>
      </w:pPr>
      <w:r>
        <w:rPr>
          <w:rFonts w:ascii="Calibri" w:eastAsia="Calibri" w:hAnsi="Calibri" w:cs="Calibri"/>
          <w:sz w:val="24"/>
          <w:szCs w:val="24"/>
        </w:rPr>
        <w:t xml:space="preserve">2) </w:t>
      </w:r>
      <w:proofErr w:type="spellStart"/>
      <w:r>
        <w:rPr>
          <w:rFonts w:ascii="Calibri" w:eastAsia="Calibri" w:hAnsi="Calibri" w:cs="Calibri"/>
          <w:sz w:val="24"/>
          <w:szCs w:val="24"/>
        </w:rPr>
        <w:t>Vcc</w:t>
      </w:r>
      <w:proofErr w:type="spellEnd"/>
      <w:r>
        <w:rPr>
          <w:rFonts w:ascii="Calibri" w:eastAsia="Calibri" w:hAnsi="Calibri" w:cs="Calibri"/>
          <w:sz w:val="24"/>
          <w:szCs w:val="24"/>
        </w:rPr>
        <w:t xml:space="preserve"> to 3v (</w:t>
      </w:r>
      <w:r>
        <w:rPr>
          <w:rFonts w:ascii="Calibri" w:eastAsia="Calibri" w:hAnsi="Calibri" w:cs="Calibri"/>
          <w:b/>
          <w:color w:val="FF0000"/>
          <w:sz w:val="24"/>
          <w:szCs w:val="24"/>
        </w:rPr>
        <w:t>Red Line</w:t>
      </w:r>
      <w:r>
        <w:rPr>
          <w:rFonts w:ascii="Calibri" w:eastAsia="Calibri" w:hAnsi="Calibri" w:cs="Calibri"/>
          <w:color w:val="000000"/>
          <w:sz w:val="24"/>
          <w:szCs w:val="24"/>
        </w:rPr>
        <w:t>)</w:t>
      </w:r>
    </w:p>
    <w:p w:rsidR="00E653B2" w:rsidRDefault="002C3657">
      <w:pPr>
        <w:ind w:left="100"/>
        <w:rPr>
          <w:rFonts w:ascii="Calibri" w:eastAsia="Calibri" w:hAnsi="Calibri" w:cs="Calibri"/>
          <w:sz w:val="24"/>
          <w:szCs w:val="24"/>
        </w:rPr>
      </w:pPr>
      <w:r>
        <w:rPr>
          <w:rFonts w:ascii="Calibri" w:eastAsia="Calibri" w:hAnsi="Calibri" w:cs="Calibri"/>
          <w:sz w:val="24"/>
          <w:szCs w:val="24"/>
        </w:rPr>
        <w:t>3) Analog Output to A0 (</w:t>
      </w:r>
      <w:r>
        <w:rPr>
          <w:rFonts w:ascii="Calibri" w:eastAsia="Calibri" w:hAnsi="Calibri" w:cs="Calibri"/>
          <w:b/>
          <w:color w:val="00AF50"/>
          <w:sz w:val="24"/>
          <w:szCs w:val="24"/>
        </w:rPr>
        <w:t>Green Line</w:t>
      </w:r>
      <w:r>
        <w:rPr>
          <w:rFonts w:ascii="Calibri" w:eastAsia="Calibri" w:hAnsi="Calibri" w:cs="Calibri"/>
          <w:color w:val="000000"/>
          <w:sz w:val="24"/>
          <w:szCs w:val="24"/>
        </w:rPr>
        <w:t>)</w:t>
      </w:r>
    </w:p>
    <w:p w:rsidR="00E653B2" w:rsidRDefault="00E653B2">
      <w:pPr>
        <w:spacing w:before="15" w:line="280" w:lineRule="exact"/>
        <w:rPr>
          <w:sz w:val="28"/>
          <w:szCs w:val="28"/>
        </w:rPr>
      </w:pPr>
    </w:p>
    <w:p w:rsidR="00E653B2" w:rsidRDefault="002C3657">
      <w:pPr>
        <w:ind w:left="100"/>
        <w:rPr>
          <w:rFonts w:ascii="Calibri" w:eastAsia="Calibri" w:hAnsi="Calibri" w:cs="Calibri"/>
          <w:sz w:val="28"/>
          <w:szCs w:val="28"/>
        </w:rPr>
      </w:pPr>
      <w:proofErr w:type="gramStart"/>
      <w:r>
        <w:rPr>
          <w:rFonts w:ascii="Calibri" w:eastAsia="Calibri" w:hAnsi="Calibri" w:cs="Calibri"/>
          <w:b/>
          <w:color w:val="006FC0"/>
          <w:sz w:val="28"/>
          <w:szCs w:val="28"/>
          <w:u w:val="thick" w:color="006FC0"/>
        </w:rPr>
        <w:t>3.1.4  Switch</w:t>
      </w:r>
      <w:proofErr w:type="gramEnd"/>
    </w:p>
    <w:p w:rsidR="00E653B2" w:rsidRDefault="00E653B2">
      <w:pPr>
        <w:spacing w:before="4" w:line="100" w:lineRule="exact"/>
        <w:rPr>
          <w:sz w:val="11"/>
          <w:szCs w:val="11"/>
        </w:rPr>
      </w:pPr>
    </w:p>
    <w:p w:rsidR="00E653B2" w:rsidRDefault="00E653B2">
      <w:pPr>
        <w:spacing w:line="200" w:lineRule="exact"/>
      </w:pPr>
    </w:p>
    <w:p w:rsidR="00E653B2" w:rsidRDefault="002C3657">
      <w:pPr>
        <w:spacing w:before="7"/>
        <w:ind w:left="100"/>
        <w:rPr>
          <w:rFonts w:ascii="Calibri" w:eastAsia="Calibri" w:hAnsi="Calibri" w:cs="Calibri"/>
          <w:sz w:val="24"/>
          <w:szCs w:val="24"/>
        </w:rPr>
      </w:pPr>
      <w:r>
        <w:rPr>
          <w:rFonts w:ascii="Calibri" w:eastAsia="Calibri" w:hAnsi="Calibri" w:cs="Calibri"/>
          <w:sz w:val="24"/>
          <w:szCs w:val="24"/>
        </w:rPr>
        <w:t>An electrical switch is a device used to interrupt the flow of electrons in a circuit. Switches are</w:t>
      </w:r>
    </w:p>
    <w:p w:rsidR="00E653B2" w:rsidRDefault="002C3657">
      <w:pPr>
        <w:ind w:left="100"/>
        <w:rPr>
          <w:rFonts w:ascii="Calibri" w:eastAsia="Calibri" w:hAnsi="Calibri" w:cs="Calibri"/>
          <w:sz w:val="24"/>
          <w:szCs w:val="24"/>
        </w:rPr>
        <w:sectPr w:rsidR="00E653B2">
          <w:pgSz w:w="12240" w:h="15840"/>
          <w:pgMar w:top="1480" w:right="1440" w:bottom="280" w:left="1340" w:header="720" w:footer="720" w:gutter="0"/>
          <w:cols w:space="720"/>
        </w:sectPr>
      </w:pPr>
      <w:r>
        <w:rPr>
          <w:rFonts w:ascii="Calibri" w:eastAsia="Calibri" w:hAnsi="Calibri" w:cs="Calibri"/>
          <w:sz w:val="24"/>
          <w:szCs w:val="24"/>
        </w:rPr>
        <w:t>essentially binary devices: they are either completely on (“closed”) or completely off (“open”).</w:t>
      </w:r>
    </w:p>
    <w:p w:rsidR="00E653B2" w:rsidRDefault="006F17DD">
      <w:pPr>
        <w:spacing w:before="92"/>
        <w:ind w:left="3385"/>
      </w:pPr>
      <w:r>
        <w:lastRenderedPageBreak/>
        <w:pict>
          <v:shape id="_x0000_i1025" type="#_x0000_t75" style="width:139pt;height:137pt">
            <v:imagedata r:id="rId8" o:title=""/>
          </v:shape>
        </w:pict>
      </w:r>
    </w:p>
    <w:p w:rsidR="00E653B2" w:rsidRDefault="00E653B2">
      <w:pPr>
        <w:spacing w:before="7" w:line="200" w:lineRule="exact"/>
      </w:pPr>
    </w:p>
    <w:p w:rsidR="00E653B2" w:rsidRDefault="002C3657">
      <w:pPr>
        <w:spacing w:before="7"/>
        <w:ind w:left="4563" w:right="4137"/>
        <w:jc w:val="center"/>
        <w:rPr>
          <w:rFonts w:ascii="Calibri" w:eastAsia="Calibri" w:hAnsi="Calibri" w:cs="Calibri"/>
          <w:sz w:val="24"/>
          <w:szCs w:val="24"/>
        </w:rPr>
      </w:pPr>
      <w:r>
        <w:rPr>
          <w:rFonts w:ascii="Calibri" w:eastAsia="Calibri" w:hAnsi="Calibri" w:cs="Calibri"/>
          <w:sz w:val="24"/>
          <w:szCs w:val="24"/>
        </w:rPr>
        <w:t>Figure 4</w:t>
      </w:r>
    </w:p>
    <w:p w:rsidR="00E653B2" w:rsidRDefault="00E653B2">
      <w:pPr>
        <w:spacing w:line="160" w:lineRule="exact"/>
        <w:rPr>
          <w:sz w:val="16"/>
          <w:szCs w:val="16"/>
        </w:rPr>
      </w:pPr>
    </w:p>
    <w:p w:rsidR="00E653B2" w:rsidRDefault="00E653B2">
      <w:pPr>
        <w:spacing w:line="200" w:lineRule="exact"/>
      </w:pPr>
    </w:p>
    <w:p w:rsidR="00E653B2" w:rsidRDefault="002C3657">
      <w:pPr>
        <w:spacing w:before="7"/>
        <w:ind w:left="100" w:right="413"/>
        <w:rPr>
          <w:rFonts w:ascii="Calibri" w:eastAsia="Calibri" w:hAnsi="Calibri" w:cs="Calibri"/>
          <w:sz w:val="24"/>
          <w:szCs w:val="24"/>
        </w:rPr>
      </w:pPr>
      <w:r>
        <w:rPr>
          <w:rFonts w:ascii="Calibri" w:eastAsia="Calibri" w:hAnsi="Calibri" w:cs="Calibri"/>
          <w:sz w:val="24"/>
          <w:szCs w:val="24"/>
        </w:rPr>
        <w:t xml:space="preserve">The used switch in the circuit is </w:t>
      </w:r>
      <w:proofErr w:type="spellStart"/>
      <w:r>
        <w:rPr>
          <w:rFonts w:ascii="Calibri" w:eastAsia="Calibri" w:hAnsi="Calibri" w:cs="Calibri"/>
          <w:sz w:val="24"/>
          <w:szCs w:val="24"/>
        </w:rPr>
        <w:t>uxce</w:t>
      </w:r>
      <w:r>
        <w:rPr>
          <w:rFonts w:ascii="Calibri" w:eastAsia="Calibri" w:hAnsi="Calibri" w:cs="Calibri"/>
          <w:sz w:val="24"/>
          <w:szCs w:val="24"/>
        </w:rPr>
        <w:t>ll</w:t>
      </w:r>
      <w:proofErr w:type="spellEnd"/>
      <w:r>
        <w:rPr>
          <w:rFonts w:ascii="Calibri" w:eastAsia="Calibri" w:hAnsi="Calibri" w:cs="Calibri"/>
          <w:sz w:val="24"/>
          <w:szCs w:val="24"/>
        </w:rPr>
        <w:t xml:space="preserve"> brand model a12013100ux0116 and is used to turn on and turn off the circuit.</w:t>
      </w:r>
    </w:p>
    <w:p w:rsidR="00E653B2" w:rsidRDefault="00E653B2">
      <w:pPr>
        <w:spacing w:before="14" w:line="280" w:lineRule="exact"/>
        <w:rPr>
          <w:sz w:val="28"/>
          <w:szCs w:val="28"/>
        </w:rPr>
      </w:pPr>
    </w:p>
    <w:p w:rsidR="00E653B2" w:rsidRDefault="002C3657">
      <w:pPr>
        <w:ind w:left="100"/>
        <w:rPr>
          <w:rFonts w:ascii="Calibri" w:eastAsia="Calibri" w:hAnsi="Calibri" w:cs="Calibri"/>
          <w:sz w:val="28"/>
          <w:szCs w:val="28"/>
        </w:rPr>
      </w:pPr>
      <w:proofErr w:type="gramStart"/>
      <w:r>
        <w:rPr>
          <w:rFonts w:ascii="Calibri" w:eastAsia="Calibri" w:hAnsi="Calibri" w:cs="Calibri"/>
          <w:b/>
          <w:color w:val="006FC0"/>
          <w:sz w:val="28"/>
          <w:szCs w:val="28"/>
          <w:u w:val="thick" w:color="006FC0"/>
        </w:rPr>
        <w:t>3.1.5  Wires</w:t>
      </w:r>
      <w:proofErr w:type="gramEnd"/>
    </w:p>
    <w:p w:rsidR="00E653B2" w:rsidRDefault="00E653B2">
      <w:pPr>
        <w:spacing w:before="3" w:line="120" w:lineRule="exact"/>
        <w:rPr>
          <w:sz w:val="13"/>
          <w:szCs w:val="13"/>
        </w:rPr>
      </w:pPr>
    </w:p>
    <w:p w:rsidR="00E653B2" w:rsidRDefault="00E653B2">
      <w:pPr>
        <w:spacing w:line="200" w:lineRule="exact"/>
      </w:pPr>
    </w:p>
    <w:p w:rsidR="00E653B2" w:rsidRDefault="002C3657">
      <w:pPr>
        <w:spacing w:before="7"/>
        <w:ind w:left="100" w:right="379"/>
        <w:rPr>
          <w:rFonts w:ascii="Calibri" w:eastAsia="Calibri" w:hAnsi="Calibri" w:cs="Calibri"/>
          <w:sz w:val="24"/>
          <w:szCs w:val="24"/>
        </w:rPr>
      </w:pPr>
      <w:r>
        <w:rPr>
          <w:rFonts w:ascii="Calibri" w:eastAsia="Calibri" w:hAnsi="Calibri" w:cs="Calibri"/>
          <w:sz w:val="24"/>
          <w:szCs w:val="24"/>
        </w:rPr>
        <w:t>Female – female wires such as the wires in figure 3 were used to connect the equipment and connect the circuit.</w:t>
      </w:r>
    </w:p>
    <w:p w:rsidR="00E653B2" w:rsidRDefault="00E653B2">
      <w:pPr>
        <w:spacing w:before="18" w:line="280" w:lineRule="exact"/>
        <w:rPr>
          <w:sz w:val="28"/>
          <w:szCs w:val="28"/>
        </w:rPr>
      </w:pPr>
    </w:p>
    <w:p w:rsidR="00E653B2" w:rsidRDefault="006F17DD">
      <w:pPr>
        <w:ind w:left="3382"/>
        <w:sectPr w:rsidR="00E653B2">
          <w:pgSz w:w="12240" w:h="15840"/>
          <w:pgMar w:top="800" w:right="1340" w:bottom="280" w:left="1340" w:header="720" w:footer="720" w:gutter="0"/>
          <w:cols w:space="720"/>
        </w:sectPr>
      </w:pPr>
      <w:r>
        <w:pict>
          <v:shape id="_x0000_i1026" type="#_x0000_t75" style="width:140pt;height:139.5pt">
            <v:imagedata r:id="rId9" o:title=""/>
          </v:shape>
        </w:pict>
      </w:r>
    </w:p>
    <w:p w:rsidR="00E653B2" w:rsidRDefault="00E653B2">
      <w:pPr>
        <w:spacing w:before="4" w:line="180" w:lineRule="exact"/>
        <w:rPr>
          <w:sz w:val="18"/>
          <w:szCs w:val="18"/>
        </w:rPr>
      </w:pPr>
    </w:p>
    <w:p w:rsidR="00E653B2" w:rsidRDefault="00E653B2">
      <w:pPr>
        <w:spacing w:line="200" w:lineRule="exact"/>
      </w:pPr>
    </w:p>
    <w:p w:rsidR="00E653B2" w:rsidRDefault="00E653B2">
      <w:pPr>
        <w:spacing w:line="200" w:lineRule="exact"/>
      </w:pPr>
    </w:p>
    <w:p w:rsidR="00E653B2" w:rsidRDefault="002C3657">
      <w:pPr>
        <w:ind w:left="100" w:right="-62"/>
        <w:rPr>
          <w:rFonts w:ascii="Calibri" w:eastAsia="Calibri" w:hAnsi="Calibri" w:cs="Calibri"/>
          <w:sz w:val="28"/>
          <w:szCs w:val="28"/>
        </w:rPr>
      </w:pPr>
      <w:proofErr w:type="gramStart"/>
      <w:r>
        <w:rPr>
          <w:rFonts w:ascii="Calibri" w:eastAsia="Calibri" w:hAnsi="Calibri" w:cs="Calibri"/>
          <w:b/>
          <w:color w:val="006FC0"/>
          <w:sz w:val="28"/>
          <w:szCs w:val="28"/>
          <w:u w:val="thick" w:color="006FC0"/>
        </w:rPr>
        <w:t>3.1.6  Battery</w:t>
      </w:r>
      <w:proofErr w:type="gramEnd"/>
      <w:r>
        <w:rPr>
          <w:rFonts w:ascii="Calibri" w:eastAsia="Calibri" w:hAnsi="Calibri" w:cs="Calibri"/>
          <w:b/>
          <w:color w:val="006FC0"/>
          <w:sz w:val="28"/>
          <w:szCs w:val="28"/>
          <w:u w:val="thick" w:color="006FC0"/>
        </w:rPr>
        <w:t xml:space="preserve"> Holder</w:t>
      </w:r>
    </w:p>
    <w:p w:rsidR="00E653B2" w:rsidRDefault="002C3657">
      <w:pPr>
        <w:spacing w:before="83"/>
        <w:ind w:left="1219"/>
        <w:rPr>
          <w:rFonts w:ascii="Calibri" w:eastAsia="Calibri" w:hAnsi="Calibri" w:cs="Calibri"/>
          <w:sz w:val="24"/>
          <w:szCs w:val="24"/>
        </w:rPr>
        <w:sectPr w:rsidR="00E653B2">
          <w:type w:val="continuous"/>
          <w:pgSz w:w="12240" w:h="15840"/>
          <w:pgMar w:top="1480" w:right="1340" w:bottom="280" w:left="1340" w:header="720" w:footer="720" w:gutter="0"/>
          <w:cols w:num="2" w:space="720" w:equalWidth="0">
            <w:col w:w="2452" w:space="930"/>
            <w:col w:w="6178"/>
          </w:cols>
        </w:sectPr>
      </w:pPr>
      <w:r>
        <w:br w:type="column"/>
      </w:r>
      <w:r>
        <w:rPr>
          <w:rFonts w:ascii="Calibri" w:eastAsia="Calibri" w:hAnsi="Calibri" w:cs="Calibri"/>
          <w:sz w:val="24"/>
          <w:szCs w:val="24"/>
        </w:rPr>
        <w:t>Figure 5</w:t>
      </w:r>
    </w:p>
    <w:p w:rsidR="00E653B2" w:rsidRDefault="002C3657">
      <w:pPr>
        <w:spacing w:before="8" w:line="280" w:lineRule="exact"/>
        <w:rPr>
          <w:sz w:val="28"/>
          <w:szCs w:val="28"/>
        </w:rPr>
      </w:pPr>
      <w:r>
        <w:pict>
          <v:group id="_x0000_s1060" style="position:absolute;margin-left:23.95pt;margin-top:23.7pt;width:564.2pt;height:744.7pt;z-index:-251657728;mso-position-horizontal-relative:page;mso-position-vertical-relative:page" coordorigin="479,474" coordsize="11284,14894">
            <v:shape id="_x0000_s1064" style="position:absolute;left:490;top:485;width:11263;height:0" coordorigin="490,485" coordsize="11263,0" path="m490,485r11263,e" filled="f" strokeweight=".58pt">
              <v:path arrowok="t"/>
            </v:shape>
            <v:shape id="_x0000_s1063" style="position:absolute;left:485;top:480;width:0;height:14882" coordorigin="485,480" coordsize="0,14882" path="m485,480r,14882e" filled="f" strokeweight=".58pt">
              <v:path arrowok="t"/>
            </v:shape>
            <v:shape id="_x0000_s1062" style="position:absolute;left:11758;top:480;width:0;height:14882" coordorigin="11758,480" coordsize="0,14882" path="m11758,480r,14882e" filled="f" strokeweight=".58pt">
              <v:path arrowok="t"/>
            </v:shape>
            <v:shape id="_x0000_s1061" style="position:absolute;left:490;top:15358;width:11263;height:0" coordorigin="490,15358" coordsize="11263,0" path="m490,15358r11263,e" filled="f" strokeweight=".58pt">
              <v:path arrowok="t"/>
            </v:shape>
            <w10:wrap anchorx="page" anchory="page"/>
          </v:group>
        </w:pict>
      </w:r>
    </w:p>
    <w:p w:rsidR="00E653B2" w:rsidRDefault="002C3657">
      <w:pPr>
        <w:spacing w:before="7"/>
        <w:ind w:left="100" w:right="74"/>
        <w:rPr>
          <w:rFonts w:ascii="Calibri" w:eastAsia="Calibri" w:hAnsi="Calibri" w:cs="Calibri"/>
          <w:sz w:val="24"/>
          <w:szCs w:val="24"/>
        </w:rPr>
        <w:sectPr w:rsidR="00E653B2">
          <w:type w:val="continuous"/>
          <w:pgSz w:w="12240" w:h="15840"/>
          <w:pgMar w:top="1480" w:right="1340" w:bottom="280" w:left="1340" w:header="720" w:footer="720" w:gutter="0"/>
          <w:cols w:space="720"/>
        </w:sectPr>
      </w:pPr>
      <w:r>
        <w:rPr>
          <w:rFonts w:ascii="Calibri" w:eastAsia="Calibri" w:hAnsi="Calibri" w:cs="Calibri"/>
          <w:sz w:val="24"/>
          <w:szCs w:val="24"/>
        </w:rPr>
        <w:t>The battery is the power source and it is used to deliver energy to the circuit and the battery holder is one or more compartments or chambers for holding a battery. For dry cells, the holder</w:t>
      </w:r>
      <w:r>
        <w:rPr>
          <w:rFonts w:ascii="Calibri" w:eastAsia="Calibri" w:hAnsi="Calibri" w:cs="Calibri"/>
          <w:sz w:val="24"/>
          <w:szCs w:val="24"/>
        </w:rPr>
        <w:t xml:space="preserve"> must also make electrical contact with the battery terminals. For wet cells, cables are often connected to the battery terminals, as is found in automobiles or emergency lighting equipment.</w:t>
      </w:r>
    </w:p>
    <w:p w:rsidR="00E653B2" w:rsidRDefault="002C3657">
      <w:pPr>
        <w:spacing w:before="92"/>
        <w:ind w:left="3349"/>
      </w:pPr>
      <w:r>
        <w:lastRenderedPageBreak/>
        <w:pict>
          <v:group id="_x0000_s1055" style="position:absolute;left:0;text-align:left;margin-left:23.95pt;margin-top:23.7pt;width:564.2pt;height:744.7pt;z-index:-251656704;mso-position-horizontal-relative:page;mso-position-vertical-relative:page" coordorigin="479,474" coordsize="11284,14894">
            <v:shape id="_x0000_s1059" style="position:absolute;left:490;top:485;width:11263;height:0" coordorigin="490,485" coordsize="11263,0" path="m490,485r11263,e" filled="f" strokeweight=".58pt">
              <v:path arrowok="t"/>
            </v:shape>
            <v:shape id="_x0000_s1058" style="position:absolute;left:485;top:480;width:0;height:14882" coordorigin="485,480" coordsize="0,14882" path="m485,480r,14882e" filled="f" strokeweight=".58pt">
              <v:path arrowok="t"/>
            </v:shape>
            <v:shape id="_x0000_s1057" style="position:absolute;left:11758;top:480;width:0;height:14882" coordorigin="11758,480" coordsize="0,14882" path="m11758,480r,14882e" filled="f" strokeweight=".58pt">
              <v:path arrowok="t"/>
            </v:shape>
            <v:shape id="_x0000_s1056" style="position:absolute;left:490;top:15358;width:11263;height:0" coordorigin="490,15358" coordsize="11263,0" path="m490,15358r11263,e" filled="f" strokeweight=".58pt">
              <v:path arrowok="t"/>
            </v:shape>
            <w10:wrap anchorx="page" anchory="page"/>
          </v:group>
        </w:pict>
      </w:r>
      <w:r>
        <w:pict>
          <v:shape id="_x0000_i1027" type="#_x0000_t75" style="width:143pt;height:111.5pt">
            <v:imagedata r:id="rId10" o:title=""/>
          </v:shape>
        </w:pict>
      </w:r>
    </w:p>
    <w:p w:rsidR="00E653B2" w:rsidRDefault="002C3657">
      <w:pPr>
        <w:spacing w:before="82"/>
        <w:ind w:left="4534" w:right="3985"/>
        <w:jc w:val="center"/>
        <w:rPr>
          <w:rFonts w:ascii="Calibri" w:eastAsia="Calibri" w:hAnsi="Calibri" w:cs="Calibri"/>
          <w:sz w:val="24"/>
          <w:szCs w:val="24"/>
        </w:rPr>
      </w:pPr>
      <w:r>
        <w:rPr>
          <w:rFonts w:ascii="Calibri" w:eastAsia="Calibri" w:hAnsi="Calibri" w:cs="Calibri"/>
          <w:sz w:val="24"/>
          <w:szCs w:val="24"/>
        </w:rPr>
        <w:t>Figure 6</w:t>
      </w:r>
    </w:p>
    <w:p w:rsidR="00E653B2" w:rsidRDefault="00E653B2">
      <w:pPr>
        <w:spacing w:before="9" w:line="180" w:lineRule="exact"/>
        <w:rPr>
          <w:sz w:val="19"/>
          <w:szCs w:val="19"/>
        </w:rPr>
      </w:pPr>
    </w:p>
    <w:p w:rsidR="00E653B2" w:rsidRDefault="002C3657">
      <w:pPr>
        <w:spacing w:before="7"/>
        <w:ind w:left="100" w:right="69"/>
        <w:rPr>
          <w:rFonts w:ascii="Calibri" w:eastAsia="Calibri" w:hAnsi="Calibri" w:cs="Calibri"/>
          <w:sz w:val="24"/>
          <w:szCs w:val="24"/>
        </w:rPr>
        <w:sectPr w:rsidR="00E653B2">
          <w:pgSz w:w="12240" w:h="15840"/>
          <w:pgMar w:top="800" w:right="1520" w:bottom="280" w:left="1340" w:header="720" w:footer="720" w:gutter="0"/>
          <w:cols w:space="720"/>
        </w:sectPr>
      </w:pPr>
      <w:r>
        <w:rPr>
          <w:rFonts w:ascii="Calibri" w:eastAsia="Calibri" w:hAnsi="Calibri" w:cs="Calibri"/>
          <w:sz w:val="24"/>
          <w:szCs w:val="24"/>
        </w:rPr>
        <w:t>The battery used in the project to deli</w:t>
      </w:r>
      <w:r>
        <w:rPr>
          <w:rFonts w:ascii="Calibri" w:eastAsia="Calibri" w:hAnsi="Calibri" w:cs="Calibri"/>
          <w:sz w:val="24"/>
          <w:szCs w:val="24"/>
        </w:rPr>
        <w:t>ver the power was dry cells,3 V, and it was connected to the circuit through the battery holder.</w:t>
      </w:r>
    </w:p>
    <w:p w:rsidR="00E653B2" w:rsidRDefault="002C3657">
      <w:pPr>
        <w:spacing w:before="24"/>
        <w:ind w:left="340"/>
        <w:rPr>
          <w:rFonts w:ascii="Calibri" w:eastAsia="Calibri" w:hAnsi="Calibri" w:cs="Calibri"/>
          <w:sz w:val="32"/>
          <w:szCs w:val="32"/>
        </w:rPr>
      </w:pPr>
      <w:r>
        <w:lastRenderedPageBreak/>
        <w:pict>
          <v:group id="_x0000_s1049" style="position:absolute;left:0;text-align:left;margin-left:23.95pt;margin-top:23.7pt;width:564.2pt;height:744.7pt;z-index:-251655680;mso-position-horizontal-relative:page;mso-position-vertical-relative:page" coordorigin="479,474" coordsize="11284,14894">
            <v:shape id="_x0000_s1053" style="position:absolute;left:490;top:485;width:11263;height:0" coordorigin="490,485" coordsize="11263,0" path="m490,485r11263,e" filled="f" strokeweight=".58pt">
              <v:path arrowok="t"/>
            </v:shape>
            <v:shape id="_x0000_s1052" style="position:absolute;left:485;top:480;width:0;height:14882" coordorigin="485,480" coordsize="0,14882" path="m485,480r,14882e" filled="f" strokeweight=".58pt">
              <v:path arrowok="t"/>
            </v:shape>
            <v:shape id="_x0000_s1051" style="position:absolute;left:11758;top:480;width:0;height:14882" coordorigin="11758,480" coordsize="0,14882" path="m11758,480r,14882e" filled="f" strokeweight=".58pt">
              <v:path arrowok="t"/>
            </v:shape>
            <v:shape id="_x0000_s1050" style="position:absolute;left:490;top:15358;width:11263;height:0" coordorigin="490,15358" coordsize="11263,0" path="m490,15358r11263,e" filled="f" strokeweight=".58pt">
              <v:path arrowok="t"/>
            </v:shape>
            <w10:wrap anchorx="page" anchory="page"/>
          </v:group>
        </w:pict>
      </w:r>
      <w:r>
        <w:rPr>
          <w:rFonts w:ascii="Calibri" w:eastAsia="Calibri" w:hAnsi="Calibri" w:cs="Calibri"/>
          <w:b/>
          <w:color w:val="006FC0"/>
          <w:w w:val="99"/>
          <w:sz w:val="32"/>
          <w:szCs w:val="32"/>
          <w:u w:val="thick" w:color="006FC0"/>
        </w:rPr>
        <w:t>3.2 Software</w:t>
      </w:r>
    </w:p>
    <w:p w:rsidR="00E653B2" w:rsidRDefault="00E653B2">
      <w:pPr>
        <w:spacing w:before="8" w:line="280" w:lineRule="exact"/>
        <w:rPr>
          <w:sz w:val="28"/>
          <w:szCs w:val="28"/>
        </w:rPr>
      </w:pPr>
    </w:p>
    <w:p w:rsidR="00E653B2" w:rsidRDefault="002C3657">
      <w:pPr>
        <w:spacing w:before="7"/>
        <w:ind w:left="340" w:right="535"/>
        <w:rPr>
          <w:rFonts w:ascii="Calibri" w:eastAsia="Calibri" w:hAnsi="Calibri" w:cs="Calibri"/>
          <w:sz w:val="24"/>
          <w:szCs w:val="24"/>
        </w:rPr>
      </w:pPr>
      <w:r>
        <w:rPr>
          <w:rFonts w:ascii="Calibri" w:eastAsia="Calibri" w:hAnsi="Calibri" w:cs="Calibri"/>
          <w:sz w:val="24"/>
          <w:szCs w:val="24"/>
        </w:rPr>
        <w:t xml:space="preserve">This is the part which explains how the </w:t>
      </w:r>
      <w:proofErr w:type="spellStart"/>
      <w:r>
        <w:rPr>
          <w:rFonts w:ascii="Calibri" w:eastAsia="Calibri" w:hAnsi="Calibri" w:cs="Calibri"/>
          <w:sz w:val="24"/>
          <w:szCs w:val="24"/>
        </w:rPr>
        <w:t>FumeBox</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will  connect</w:t>
      </w:r>
      <w:proofErr w:type="gramEnd"/>
      <w:r>
        <w:rPr>
          <w:rFonts w:ascii="Calibri" w:eastAsia="Calibri" w:hAnsi="Calibri" w:cs="Calibri"/>
          <w:sz w:val="24"/>
          <w:szCs w:val="24"/>
        </w:rPr>
        <w:t xml:space="preserve"> to the mobile application via internet</w:t>
      </w:r>
    </w:p>
    <w:p w:rsidR="00E653B2" w:rsidRDefault="00E653B2">
      <w:pPr>
        <w:spacing w:before="7" w:line="280" w:lineRule="exact"/>
        <w:rPr>
          <w:sz w:val="28"/>
          <w:szCs w:val="28"/>
        </w:rPr>
      </w:pPr>
    </w:p>
    <w:p w:rsidR="00E653B2" w:rsidRDefault="002C3657">
      <w:pPr>
        <w:ind w:left="340"/>
        <w:rPr>
          <w:rFonts w:ascii="Calibri" w:eastAsia="Calibri" w:hAnsi="Calibri" w:cs="Calibri"/>
          <w:sz w:val="32"/>
          <w:szCs w:val="32"/>
        </w:rPr>
      </w:pPr>
      <w:r>
        <w:rPr>
          <w:rFonts w:ascii="Calibri" w:eastAsia="Calibri" w:hAnsi="Calibri" w:cs="Calibri"/>
          <w:b/>
          <w:color w:val="006FC0"/>
          <w:w w:val="99"/>
          <w:sz w:val="32"/>
          <w:szCs w:val="32"/>
          <w:u w:val="thick" w:color="006FC0"/>
        </w:rPr>
        <w:t>3.2.1 Languages</w:t>
      </w:r>
    </w:p>
    <w:p w:rsidR="00E653B2" w:rsidRDefault="00E653B2">
      <w:pPr>
        <w:spacing w:before="10" w:line="280" w:lineRule="exact"/>
        <w:rPr>
          <w:sz w:val="28"/>
          <w:szCs w:val="28"/>
        </w:rPr>
      </w:pPr>
    </w:p>
    <w:p w:rsidR="00E653B2" w:rsidRDefault="002C3657">
      <w:pPr>
        <w:spacing w:before="7"/>
        <w:ind w:left="340" w:right="133"/>
        <w:rPr>
          <w:rFonts w:ascii="Calibri" w:eastAsia="Calibri" w:hAnsi="Calibri" w:cs="Calibri"/>
          <w:sz w:val="24"/>
          <w:szCs w:val="24"/>
        </w:rPr>
      </w:pPr>
      <w:r>
        <w:rPr>
          <w:rFonts w:ascii="Calibri" w:eastAsia="Calibri" w:hAnsi="Calibri" w:cs="Calibri"/>
          <w:sz w:val="24"/>
          <w:szCs w:val="24"/>
        </w:rPr>
        <w:t xml:space="preserve">The main language was used for the programming was “Arduino C” and the programming code for the </w:t>
      </w: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was written </w:t>
      </w:r>
      <w:proofErr w:type="gramStart"/>
      <w:r>
        <w:rPr>
          <w:rFonts w:ascii="Calibri" w:eastAsia="Calibri" w:hAnsi="Calibri" w:cs="Calibri"/>
          <w:sz w:val="24"/>
          <w:szCs w:val="24"/>
        </w:rPr>
        <w:t>using  the</w:t>
      </w:r>
      <w:proofErr w:type="gramEnd"/>
      <w:r>
        <w:rPr>
          <w:rFonts w:ascii="Calibri" w:eastAsia="Calibri" w:hAnsi="Calibri" w:cs="Calibri"/>
          <w:sz w:val="24"/>
          <w:szCs w:val="24"/>
        </w:rPr>
        <w:t xml:space="preserve"> Integrated Development Environment of the Arduino (Arduino IDE).</w:t>
      </w:r>
    </w:p>
    <w:p w:rsidR="00E653B2" w:rsidRDefault="00E653B2">
      <w:pPr>
        <w:spacing w:before="13" w:line="280" w:lineRule="exact"/>
        <w:rPr>
          <w:sz w:val="28"/>
          <w:szCs w:val="28"/>
        </w:rPr>
      </w:pPr>
    </w:p>
    <w:p w:rsidR="00E653B2" w:rsidRDefault="002C3657">
      <w:pPr>
        <w:ind w:left="340"/>
        <w:rPr>
          <w:rFonts w:ascii="Calibri" w:eastAsia="Calibri" w:hAnsi="Calibri" w:cs="Calibri"/>
          <w:sz w:val="24"/>
          <w:szCs w:val="24"/>
        </w:rPr>
      </w:pPr>
      <w:r>
        <w:rPr>
          <w:rFonts w:ascii="Calibri" w:eastAsia="Calibri" w:hAnsi="Calibri" w:cs="Calibri"/>
          <w:sz w:val="24"/>
          <w:szCs w:val="24"/>
        </w:rPr>
        <w:t xml:space="preserve">Further; the </w:t>
      </w:r>
      <w:proofErr w:type="spellStart"/>
      <w:r>
        <w:rPr>
          <w:rFonts w:ascii="Calibri" w:eastAsia="Calibri" w:hAnsi="Calibri" w:cs="Calibri"/>
          <w:sz w:val="24"/>
          <w:szCs w:val="24"/>
        </w:rPr>
        <w:t>Blynk</w:t>
      </w:r>
      <w:proofErr w:type="spellEnd"/>
      <w:r>
        <w:rPr>
          <w:rFonts w:ascii="Calibri" w:eastAsia="Calibri" w:hAnsi="Calibri" w:cs="Calibri"/>
          <w:sz w:val="24"/>
          <w:szCs w:val="24"/>
        </w:rPr>
        <w:t xml:space="preserve"> Arduino library was used to connect the </w:t>
      </w:r>
      <w:proofErr w:type="spellStart"/>
      <w:r>
        <w:rPr>
          <w:rFonts w:ascii="Calibri" w:eastAsia="Calibri" w:hAnsi="Calibri" w:cs="Calibri"/>
          <w:sz w:val="24"/>
          <w:szCs w:val="24"/>
        </w:rPr>
        <w:t>Blyn</w:t>
      </w:r>
      <w:r>
        <w:rPr>
          <w:rFonts w:ascii="Calibri" w:eastAsia="Calibri" w:hAnsi="Calibri" w:cs="Calibri"/>
          <w:sz w:val="24"/>
          <w:szCs w:val="24"/>
        </w:rPr>
        <w:t>k</w:t>
      </w:r>
      <w:proofErr w:type="spellEnd"/>
      <w:r>
        <w:rPr>
          <w:rFonts w:ascii="Calibri" w:eastAsia="Calibri" w:hAnsi="Calibri" w:cs="Calibri"/>
          <w:sz w:val="24"/>
          <w:szCs w:val="24"/>
        </w:rPr>
        <w:t xml:space="preserve"> application with the</w:t>
      </w:r>
    </w:p>
    <w:p w:rsidR="00E653B2" w:rsidRDefault="002C3657">
      <w:pPr>
        <w:ind w:left="340"/>
        <w:rPr>
          <w:rFonts w:ascii="Calibri" w:eastAsia="Calibri" w:hAnsi="Calibri" w:cs="Calibri"/>
          <w:sz w:val="24"/>
          <w:szCs w:val="24"/>
        </w:rPr>
      </w:pPr>
      <w:proofErr w:type="spellStart"/>
      <w:r>
        <w:rPr>
          <w:rFonts w:ascii="Calibri" w:eastAsia="Calibri" w:hAnsi="Calibri" w:cs="Calibri"/>
          <w:sz w:val="24"/>
          <w:szCs w:val="24"/>
        </w:rPr>
        <w:t>NodeMCU</w:t>
      </w:r>
      <w:proofErr w:type="spellEnd"/>
      <w:r>
        <w:rPr>
          <w:rFonts w:ascii="Calibri" w:eastAsia="Calibri" w:hAnsi="Calibri" w:cs="Calibri"/>
          <w:sz w:val="24"/>
          <w:szCs w:val="24"/>
        </w:rPr>
        <w:t>.</w:t>
      </w:r>
    </w:p>
    <w:p w:rsidR="00E653B2" w:rsidRDefault="00E653B2">
      <w:pPr>
        <w:spacing w:before="12" w:line="280" w:lineRule="exact"/>
        <w:rPr>
          <w:sz w:val="28"/>
          <w:szCs w:val="28"/>
        </w:rPr>
      </w:pPr>
    </w:p>
    <w:p w:rsidR="00E653B2" w:rsidRDefault="002C3657">
      <w:pPr>
        <w:ind w:left="340"/>
        <w:rPr>
          <w:rFonts w:ascii="Calibri" w:eastAsia="Calibri" w:hAnsi="Calibri" w:cs="Calibri"/>
          <w:sz w:val="32"/>
          <w:szCs w:val="32"/>
        </w:rPr>
      </w:pPr>
      <w:r>
        <w:rPr>
          <w:rFonts w:ascii="Calibri" w:eastAsia="Calibri" w:hAnsi="Calibri" w:cs="Calibri"/>
          <w:b/>
          <w:color w:val="006FC0"/>
          <w:w w:val="99"/>
          <w:sz w:val="32"/>
          <w:szCs w:val="32"/>
          <w:u w:val="thick" w:color="006FC0"/>
        </w:rPr>
        <w:t>3.2.2 Applications and Web Services</w:t>
      </w:r>
    </w:p>
    <w:p w:rsidR="00E653B2" w:rsidRDefault="00E653B2">
      <w:pPr>
        <w:spacing w:before="7" w:line="280" w:lineRule="exact"/>
        <w:rPr>
          <w:sz w:val="28"/>
          <w:szCs w:val="28"/>
        </w:rPr>
      </w:pPr>
    </w:p>
    <w:p w:rsidR="00E653B2" w:rsidRDefault="002C3657">
      <w:pPr>
        <w:spacing w:before="7"/>
        <w:ind w:left="340" w:right="232"/>
        <w:rPr>
          <w:rFonts w:ascii="Calibri" w:eastAsia="Calibri" w:hAnsi="Calibri" w:cs="Calibri"/>
          <w:sz w:val="24"/>
          <w:szCs w:val="24"/>
        </w:rPr>
      </w:pPr>
      <w:proofErr w:type="spellStart"/>
      <w:r>
        <w:rPr>
          <w:rFonts w:ascii="Calibri" w:eastAsia="Calibri" w:hAnsi="Calibri" w:cs="Calibri"/>
          <w:sz w:val="24"/>
          <w:szCs w:val="24"/>
        </w:rPr>
        <w:t>Blynk</w:t>
      </w:r>
      <w:proofErr w:type="spellEnd"/>
      <w:r>
        <w:rPr>
          <w:rFonts w:ascii="Calibri" w:eastAsia="Calibri" w:hAnsi="Calibri" w:cs="Calibri"/>
          <w:sz w:val="24"/>
          <w:szCs w:val="24"/>
        </w:rPr>
        <w:t xml:space="preserve"> application for both versions IOS and Android was used to connect the </w:t>
      </w:r>
      <w:proofErr w:type="spellStart"/>
      <w:r>
        <w:rPr>
          <w:rFonts w:ascii="Calibri" w:eastAsia="Calibri" w:hAnsi="Calibri" w:cs="Calibri"/>
          <w:sz w:val="24"/>
          <w:szCs w:val="24"/>
        </w:rPr>
        <w:t>Blynk</w:t>
      </w:r>
      <w:proofErr w:type="spellEnd"/>
      <w:r>
        <w:rPr>
          <w:rFonts w:ascii="Calibri" w:eastAsia="Calibri" w:hAnsi="Calibri" w:cs="Calibri"/>
          <w:sz w:val="24"/>
          <w:szCs w:val="24"/>
        </w:rPr>
        <w:t xml:space="preserve"> application with the </w:t>
      </w: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in addition to </w:t>
      </w:r>
      <w:proofErr w:type="spellStart"/>
      <w:r>
        <w:rPr>
          <w:rFonts w:ascii="Calibri" w:eastAsia="Calibri" w:hAnsi="Calibri" w:cs="Calibri"/>
          <w:sz w:val="24"/>
          <w:szCs w:val="24"/>
        </w:rPr>
        <w:t>Blynk</w:t>
      </w:r>
      <w:proofErr w:type="spellEnd"/>
      <w:r>
        <w:rPr>
          <w:rFonts w:ascii="Calibri" w:eastAsia="Calibri" w:hAnsi="Calibri" w:cs="Calibri"/>
          <w:sz w:val="24"/>
          <w:szCs w:val="24"/>
        </w:rPr>
        <w:t xml:space="preserve"> platform.</w:t>
      </w:r>
    </w:p>
    <w:p w:rsidR="00E653B2" w:rsidRDefault="00E653B2">
      <w:pPr>
        <w:spacing w:before="13" w:line="280" w:lineRule="exact"/>
        <w:rPr>
          <w:sz w:val="28"/>
          <w:szCs w:val="28"/>
        </w:rPr>
      </w:pPr>
    </w:p>
    <w:p w:rsidR="00E653B2" w:rsidRDefault="002C3657">
      <w:pPr>
        <w:spacing w:line="479" w:lineRule="auto"/>
        <w:ind w:left="340" w:right="63"/>
        <w:rPr>
          <w:rFonts w:ascii="Calibri" w:eastAsia="Calibri" w:hAnsi="Calibri" w:cs="Calibri"/>
          <w:sz w:val="24"/>
          <w:szCs w:val="24"/>
        </w:rPr>
      </w:pPr>
      <w:r>
        <w:rPr>
          <w:rFonts w:ascii="Calibri" w:eastAsia="Calibri" w:hAnsi="Calibri" w:cs="Calibri"/>
          <w:sz w:val="24"/>
          <w:szCs w:val="24"/>
        </w:rPr>
        <w:t>Further, some web services were used such a</w:t>
      </w:r>
      <w:r>
        <w:rPr>
          <w:rFonts w:ascii="Calibri" w:eastAsia="Calibri" w:hAnsi="Calibri" w:cs="Calibri"/>
          <w:sz w:val="24"/>
          <w:szCs w:val="24"/>
        </w:rPr>
        <w:t xml:space="preserve">s; </w:t>
      </w: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board, MQ2- Gas sensor and Buzzer. Furthermore; the Fritzing software was used to draw the final circuit and show the connections.</w:t>
      </w:r>
    </w:p>
    <w:p w:rsidR="00E653B2" w:rsidRDefault="002C3657">
      <w:pPr>
        <w:spacing w:before="52"/>
        <w:ind w:left="340"/>
        <w:rPr>
          <w:rFonts w:ascii="Calibri" w:eastAsia="Calibri" w:hAnsi="Calibri" w:cs="Calibri"/>
          <w:sz w:val="32"/>
          <w:szCs w:val="32"/>
        </w:rPr>
      </w:pPr>
      <w:r>
        <w:rPr>
          <w:rFonts w:ascii="Calibri" w:eastAsia="Calibri" w:hAnsi="Calibri" w:cs="Calibri"/>
          <w:b/>
          <w:color w:val="006FC0"/>
          <w:w w:val="99"/>
          <w:sz w:val="32"/>
          <w:szCs w:val="32"/>
          <w:u w:val="thick" w:color="006FC0"/>
        </w:rPr>
        <w:t>3.2.3 Arduino Code</w:t>
      </w:r>
    </w:p>
    <w:p w:rsidR="00E653B2" w:rsidRDefault="00E653B2">
      <w:pPr>
        <w:spacing w:before="20" w:line="220" w:lineRule="exact"/>
        <w:rPr>
          <w:sz w:val="22"/>
          <w:szCs w:val="22"/>
        </w:rPr>
      </w:pPr>
    </w:p>
    <w:p w:rsidR="00E653B2" w:rsidRDefault="006F17DD">
      <w:pPr>
        <w:ind w:left="110"/>
        <w:sectPr w:rsidR="00E653B2">
          <w:pgSz w:w="12240" w:h="15840"/>
          <w:pgMar w:top="860" w:right="1360" w:bottom="280" w:left="1100" w:header="720" w:footer="720" w:gutter="0"/>
          <w:cols w:space="720"/>
        </w:sectPr>
      </w:pPr>
      <w:r>
        <w:pict>
          <v:shape id="_x0000_i1028" type="#_x0000_t75" style="width:237pt;height:336pt">
            <v:imagedata r:id="rId11" o:title=""/>
          </v:shape>
        </w:pict>
      </w:r>
    </w:p>
    <w:p w:rsidR="00E653B2" w:rsidRDefault="002C3657">
      <w:pPr>
        <w:spacing w:before="7" w:line="180" w:lineRule="exact"/>
        <w:rPr>
          <w:sz w:val="19"/>
          <w:szCs w:val="19"/>
        </w:rPr>
      </w:pPr>
      <w:r>
        <w:lastRenderedPageBreak/>
        <w:pict>
          <v:group id="_x0000_s1042" style="position:absolute;margin-left:23pt;margin-top:23pt;width:565.15pt;height:745.4pt;z-index:-251654656;mso-position-horizontal-relative:page;mso-position-vertical-relative:page" coordorigin="460,460" coordsize="11303,14908">
            <v:shape id="_x0000_s1047" type="#_x0000_t75" style="position:absolute;left:460;top:460;width:11234;height:7080">
              <v:imagedata r:id="rId12" o:title=""/>
            </v:shape>
            <v:shape id="_x0000_s1046" style="position:absolute;left:490;top:485;width:11263;height:0" coordorigin="490,485" coordsize="11263,0" path="m490,485r11263,e" filled="f" strokeweight=".58pt">
              <v:path arrowok="t"/>
            </v:shape>
            <v:shape id="_x0000_s1045" style="position:absolute;left:485;top:480;width:0;height:14882" coordorigin="485,480" coordsize="0,14882" path="m485,480r,14882e" filled="f" strokeweight=".58pt">
              <v:path arrowok="t"/>
            </v:shape>
            <v:shape id="_x0000_s1044" style="position:absolute;left:11758;top:480;width:0;height:14882" coordorigin="11758,480" coordsize="0,14882" path="m11758,480r,14882e" filled="f" strokeweight=".58pt">
              <v:path arrowok="t"/>
            </v:shape>
            <v:shape id="_x0000_s1043" style="position:absolute;left:490;top:15358;width:11263;height:0" coordorigin="490,15358" coordsize="11263,0" path="m490,15358r11263,e" filled="f" strokeweight=".58pt">
              <v:path arrowok="t"/>
            </v:shape>
            <w10:wrap anchorx="page" anchory="page"/>
          </v:group>
        </w:pict>
      </w: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E653B2">
      <w:pPr>
        <w:spacing w:line="200" w:lineRule="exact"/>
      </w:pPr>
    </w:p>
    <w:p w:rsidR="00E653B2" w:rsidRDefault="006F17DD">
      <w:pPr>
        <w:ind w:left="110"/>
      </w:pPr>
      <w:r>
        <w:pict>
          <v:shape id="_x0000_i1029" type="#_x0000_t75" style="width:203.5pt;height:243.5pt">
            <v:imagedata r:id="rId13" o:title=""/>
          </v:shape>
        </w:pict>
      </w:r>
    </w:p>
    <w:p w:rsidR="00E653B2" w:rsidRDefault="00E653B2">
      <w:pPr>
        <w:spacing w:line="200" w:lineRule="exact"/>
      </w:pPr>
    </w:p>
    <w:p w:rsidR="00E653B2" w:rsidRDefault="00E653B2">
      <w:pPr>
        <w:spacing w:before="5" w:line="260" w:lineRule="exact"/>
        <w:rPr>
          <w:sz w:val="26"/>
          <w:szCs w:val="26"/>
        </w:rPr>
      </w:pPr>
    </w:p>
    <w:p w:rsidR="00E653B2" w:rsidRDefault="002C3657">
      <w:pPr>
        <w:spacing w:line="360" w:lineRule="exact"/>
        <w:ind w:left="900"/>
        <w:rPr>
          <w:rFonts w:ascii="Calibri" w:eastAsia="Calibri" w:hAnsi="Calibri" w:cs="Calibri"/>
          <w:sz w:val="32"/>
          <w:szCs w:val="32"/>
        </w:rPr>
      </w:pPr>
      <w:r>
        <w:rPr>
          <w:rFonts w:ascii="Calibri" w:eastAsia="Calibri" w:hAnsi="Calibri" w:cs="Calibri"/>
          <w:b/>
          <w:w w:val="99"/>
          <w:sz w:val="32"/>
          <w:szCs w:val="32"/>
        </w:rPr>
        <w:t>Note</w:t>
      </w:r>
      <w:r>
        <w:rPr>
          <w:rFonts w:ascii="Calibri" w:eastAsia="Calibri" w:hAnsi="Calibri" w:cs="Calibri"/>
          <w:b/>
          <w:sz w:val="32"/>
          <w:szCs w:val="32"/>
        </w:rPr>
        <w:t xml:space="preserve"> </w:t>
      </w:r>
      <w:r>
        <w:rPr>
          <w:rFonts w:ascii="Calibri" w:eastAsia="Calibri" w:hAnsi="Calibri" w:cs="Calibri"/>
          <w:b/>
          <w:w w:val="99"/>
          <w:sz w:val="32"/>
          <w:szCs w:val="32"/>
        </w:rPr>
        <w:t>that</w:t>
      </w:r>
      <w:r>
        <w:rPr>
          <w:rFonts w:ascii="Calibri" w:eastAsia="Calibri" w:hAnsi="Calibri" w:cs="Calibri"/>
          <w:b/>
          <w:sz w:val="32"/>
          <w:szCs w:val="32"/>
        </w:rPr>
        <w:t xml:space="preserve"> </w:t>
      </w:r>
      <w:r>
        <w:rPr>
          <w:rFonts w:ascii="Calibri" w:eastAsia="Calibri" w:hAnsi="Calibri" w:cs="Calibri"/>
          <w:b/>
          <w:w w:val="99"/>
          <w:sz w:val="32"/>
          <w:szCs w:val="32"/>
        </w:rPr>
        <w:t>the</w:t>
      </w:r>
      <w:r>
        <w:rPr>
          <w:rFonts w:ascii="Calibri" w:eastAsia="Calibri" w:hAnsi="Calibri" w:cs="Calibri"/>
          <w:b/>
          <w:sz w:val="32"/>
          <w:szCs w:val="32"/>
        </w:rPr>
        <w:t xml:space="preserve"> </w:t>
      </w:r>
      <w:r>
        <w:rPr>
          <w:rFonts w:ascii="Calibri" w:eastAsia="Calibri" w:hAnsi="Calibri" w:cs="Calibri"/>
          <w:b/>
          <w:w w:val="99"/>
          <w:sz w:val="32"/>
          <w:szCs w:val="32"/>
        </w:rPr>
        <w:t>buzzer</w:t>
      </w:r>
      <w:r>
        <w:rPr>
          <w:rFonts w:ascii="Calibri" w:eastAsia="Calibri" w:hAnsi="Calibri" w:cs="Calibri"/>
          <w:b/>
          <w:sz w:val="32"/>
          <w:szCs w:val="32"/>
        </w:rPr>
        <w:t xml:space="preserve"> </w:t>
      </w:r>
      <w:r>
        <w:rPr>
          <w:rFonts w:ascii="Calibri" w:eastAsia="Calibri" w:hAnsi="Calibri" w:cs="Calibri"/>
          <w:b/>
          <w:w w:val="99"/>
          <w:sz w:val="32"/>
          <w:szCs w:val="32"/>
        </w:rPr>
        <w:t>has</w:t>
      </w:r>
      <w:r>
        <w:rPr>
          <w:rFonts w:ascii="Calibri" w:eastAsia="Calibri" w:hAnsi="Calibri" w:cs="Calibri"/>
          <w:b/>
          <w:sz w:val="32"/>
          <w:szCs w:val="32"/>
        </w:rPr>
        <w:t xml:space="preserve"> </w:t>
      </w:r>
      <w:r>
        <w:rPr>
          <w:rFonts w:ascii="Calibri" w:eastAsia="Calibri" w:hAnsi="Calibri" w:cs="Calibri"/>
          <w:b/>
          <w:w w:val="99"/>
          <w:sz w:val="32"/>
          <w:szCs w:val="32"/>
        </w:rPr>
        <w:t>been</w:t>
      </w:r>
      <w:r>
        <w:rPr>
          <w:rFonts w:ascii="Calibri" w:eastAsia="Calibri" w:hAnsi="Calibri" w:cs="Calibri"/>
          <w:b/>
          <w:sz w:val="32"/>
          <w:szCs w:val="32"/>
        </w:rPr>
        <w:t xml:space="preserve"> </w:t>
      </w:r>
      <w:r>
        <w:rPr>
          <w:rFonts w:ascii="Calibri" w:eastAsia="Calibri" w:hAnsi="Calibri" w:cs="Calibri"/>
          <w:b/>
          <w:w w:val="99"/>
          <w:sz w:val="32"/>
          <w:szCs w:val="32"/>
        </w:rPr>
        <w:t>assigned</w:t>
      </w:r>
      <w:r>
        <w:rPr>
          <w:rFonts w:ascii="Calibri" w:eastAsia="Calibri" w:hAnsi="Calibri" w:cs="Calibri"/>
          <w:b/>
          <w:sz w:val="32"/>
          <w:szCs w:val="32"/>
        </w:rPr>
        <w:t xml:space="preserve"> </w:t>
      </w:r>
      <w:r>
        <w:rPr>
          <w:rFonts w:ascii="Calibri" w:eastAsia="Calibri" w:hAnsi="Calibri" w:cs="Calibri"/>
          <w:b/>
          <w:w w:val="99"/>
          <w:sz w:val="32"/>
          <w:szCs w:val="32"/>
        </w:rPr>
        <w:t>to</w:t>
      </w:r>
      <w:r>
        <w:rPr>
          <w:rFonts w:ascii="Calibri" w:eastAsia="Calibri" w:hAnsi="Calibri" w:cs="Calibri"/>
          <w:b/>
          <w:sz w:val="32"/>
          <w:szCs w:val="32"/>
        </w:rPr>
        <w:t xml:space="preserve"> </w:t>
      </w:r>
      <w:r>
        <w:rPr>
          <w:rFonts w:ascii="Calibri" w:eastAsia="Calibri" w:hAnsi="Calibri" w:cs="Calibri"/>
          <w:b/>
          <w:w w:val="99"/>
          <w:sz w:val="32"/>
          <w:szCs w:val="32"/>
        </w:rPr>
        <w:t>an</w:t>
      </w:r>
      <w:r>
        <w:rPr>
          <w:rFonts w:ascii="Calibri" w:eastAsia="Calibri" w:hAnsi="Calibri" w:cs="Calibri"/>
          <w:b/>
          <w:sz w:val="32"/>
          <w:szCs w:val="32"/>
        </w:rPr>
        <w:t xml:space="preserve"> </w:t>
      </w:r>
      <w:r>
        <w:rPr>
          <w:rFonts w:ascii="Calibri" w:eastAsia="Calibri" w:hAnsi="Calibri" w:cs="Calibri"/>
          <w:b/>
          <w:w w:val="99"/>
          <w:sz w:val="32"/>
          <w:szCs w:val="32"/>
        </w:rPr>
        <w:t>LED</w:t>
      </w:r>
      <w:r>
        <w:rPr>
          <w:rFonts w:ascii="Calibri" w:eastAsia="Calibri" w:hAnsi="Calibri" w:cs="Calibri"/>
          <w:b/>
          <w:sz w:val="32"/>
          <w:szCs w:val="32"/>
        </w:rPr>
        <w:t xml:space="preserve"> </w:t>
      </w:r>
      <w:r>
        <w:rPr>
          <w:rFonts w:ascii="Calibri" w:eastAsia="Calibri" w:hAnsi="Calibri" w:cs="Calibri"/>
          <w:b/>
          <w:w w:val="99"/>
          <w:sz w:val="32"/>
          <w:szCs w:val="32"/>
        </w:rPr>
        <w:t>slot,</w:t>
      </w:r>
      <w:r>
        <w:rPr>
          <w:rFonts w:ascii="Calibri" w:eastAsia="Calibri" w:hAnsi="Calibri" w:cs="Calibri"/>
          <w:b/>
          <w:sz w:val="32"/>
          <w:szCs w:val="32"/>
        </w:rPr>
        <w:t xml:space="preserve"> </w:t>
      </w:r>
      <w:r>
        <w:rPr>
          <w:rFonts w:ascii="Calibri" w:eastAsia="Calibri" w:hAnsi="Calibri" w:cs="Calibri"/>
          <w:b/>
          <w:w w:val="99"/>
          <w:sz w:val="32"/>
          <w:szCs w:val="32"/>
        </w:rPr>
        <w:t>as</w:t>
      </w:r>
      <w:r>
        <w:rPr>
          <w:rFonts w:ascii="Calibri" w:eastAsia="Calibri" w:hAnsi="Calibri" w:cs="Calibri"/>
          <w:b/>
          <w:sz w:val="32"/>
          <w:szCs w:val="32"/>
        </w:rPr>
        <w:t xml:space="preserve"> </w:t>
      </w:r>
      <w:r>
        <w:rPr>
          <w:rFonts w:ascii="Calibri" w:eastAsia="Calibri" w:hAnsi="Calibri" w:cs="Calibri"/>
          <w:b/>
          <w:w w:val="99"/>
          <w:sz w:val="32"/>
          <w:szCs w:val="32"/>
        </w:rPr>
        <w:t>if</w:t>
      </w:r>
      <w:r>
        <w:rPr>
          <w:rFonts w:ascii="Calibri" w:eastAsia="Calibri" w:hAnsi="Calibri" w:cs="Calibri"/>
          <w:b/>
          <w:sz w:val="32"/>
          <w:szCs w:val="32"/>
        </w:rPr>
        <w:t xml:space="preserve"> </w:t>
      </w:r>
      <w:r>
        <w:rPr>
          <w:rFonts w:ascii="Calibri" w:eastAsia="Calibri" w:hAnsi="Calibri" w:cs="Calibri"/>
          <w:b/>
          <w:w w:val="99"/>
          <w:sz w:val="32"/>
          <w:szCs w:val="32"/>
        </w:rPr>
        <w:t>it</w:t>
      </w:r>
      <w:r>
        <w:rPr>
          <w:rFonts w:ascii="Calibri" w:eastAsia="Calibri" w:hAnsi="Calibri" w:cs="Calibri"/>
          <w:b/>
          <w:sz w:val="32"/>
          <w:szCs w:val="32"/>
        </w:rPr>
        <w:t xml:space="preserve"> </w:t>
      </w:r>
      <w:r>
        <w:rPr>
          <w:rFonts w:ascii="Calibri" w:eastAsia="Calibri" w:hAnsi="Calibri" w:cs="Calibri"/>
          <w:b/>
          <w:w w:val="99"/>
          <w:sz w:val="32"/>
          <w:szCs w:val="32"/>
        </w:rPr>
        <w:t>behaves</w:t>
      </w:r>
    </w:p>
    <w:p w:rsidR="00E653B2" w:rsidRDefault="002C3657">
      <w:pPr>
        <w:ind w:left="900"/>
        <w:rPr>
          <w:rFonts w:ascii="Calibri" w:eastAsia="Calibri" w:hAnsi="Calibri" w:cs="Calibri"/>
          <w:sz w:val="32"/>
          <w:szCs w:val="32"/>
        </w:rPr>
        <w:sectPr w:rsidR="00E653B2">
          <w:pgSz w:w="12240" w:h="15840"/>
          <w:pgMar w:top="1480" w:right="1460" w:bottom="280" w:left="540" w:header="720" w:footer="720" w:gutter="0"/>
          <w:cols w:space="720"/>
        </w:sectPr>
      </w:pPr>
      <w:r>
        <w:rPr>
          <w:rFonts w:ascii="Calibri" w:eastAsia="Calibri" w:hAnsi="Calibri" w:cs="Calibri"/>
          <w:b/>
          <w:w w:val="99"/>
          <w:sz w:val="32"/>
          <w:szCs w:val="32"/>
        </w:rPr>
        <w:t>like</w:t>
      </w:r>
      <w:r>
        <w:rPr>
          <w:rFonts w:ascii="Calibri" w:eastAsia="Calibri" w:hAnsi="Calibri" w:cs="Calibri"/>
          <w:b/>
          <w:sz w:val="32"/>
          <w:szCs w:val="32"/>
        </w:rPr>
        <w:t xml:space="preserve"> </w:t>
      </w:r>
      <w:r>
        <w:rPr>
          <w:rFonts w:ascii="Calibri" w:eastAsia="Calibri" w:hAnsi="Calibri" w:cs="Calibri"/>
          <w:b/>
          <w:w w:val="99"/>
          <w:sz w:val="32"/>
          <w:szCs w:val="32"/>
        </w:rPr>
        <w:t>an</w:t>
      </w:r>
      <w:r>
        <w:rPr>
          <w:rFonts w:ascii="Calibri" w:eastAsia="Calibri" w:hAnsi="Calibri" w:cs="Calibri"/>
          <w:b/>
          <w:sz w:val="32"/>
          <w:szCs w:val="32"/>
        </w:rPr>
        <w:t xml:space="preserve"> </w:t>
      </w:r>
      <w:r>
        <w:rPr>
          <w:rFonts w:ascii="Calibri" w:eastAsia="Calibri" w:hAnsi="Calibri" w:cs="Calibri"/>
          <w:b/>
          <w:w w:val="99"/>
          <w:sz w:val="32"/>
          <w:szCs w:val="32"/>
        </w:rPr>
        <w:t>LED</w:t>
      </w:r>
      <w:r>
        <w:rPr>
          <w:rFonts w:ascii="Calibri" w:eastAsia="Calibri" w:hAnsi="Calibri" w:cs="Calibri"/>
          <w:b/>
          <w:sz w:val="32"/>
          <w:szCs w:val="32"/>
        </w:rPr>
        <w:t xml:space="preserve"> </w:t>
      </w:r>
      <w:r>
        <w:rPr>
          <w:rFonts w:ascii="Calibri" w:eastAsia="Calibri" w:hAnsi="Calibri" w:cs="Calibri"/>
          <w:b/>
          <w:w w:val="99"/>
          <w:sz w:val="32"/>
          <w:szCs w:val="32"/>
        </w:rPr>
        <w:t>light</w:t>
      </w:r>
      <w:r>
        <w:rPr>
          <w:rFonts w:ascii="Calibri" w:eastAsia="Calibri" w:hAnsi="Calibri" w:cs="Calibri"/>
          <w:b/>
          <w:sz w:val="32"/>
          <w:szCs w:val="32"/>
        </w:rPr>
        <w:t xml:space="preserve"> </w:t>
      </w:r>
      <w:r>
        <w:rPr>
          <w:rFonts w:ascii="Calibri" w:eastAsia="Calibri" w:hAnsi="Calibri" w:cs="Calibri"/>
          <w:b/>
          <w:w w:val="99"/>
          <w:sz w:val="32"/>
          <w:szCs w:val="32"/>
        </w:rPr>
        <w:t>with</w:t>
      </w:r>
      <w:r>
        <w:rPr>
          <w:rFonts w:ascii="Calibri" w:eastAsia="Calibri" w:hAnsi="Calibri" w:cs="Calibri"/>
          <w:b/>
          <w:sz w:val="32"/>
          <w:szCs w:val="32"/>
        </w:rPr>
        <w:t xml:space="preserve"> </w:t>
      </w:r>
      <w:r>
        <w:rPr>
          <w:rFonts w:ascii="Calibri" w:eastAsia="Calibri" w:hAnsi="Calibri" w:cs="Calibri"/>
          <w:b/>
          <w:w w:val="99"/>
          <w:sz w:val="32"/>
          <w:szCs w:val="32"/>
        </w:rPr>
        <w:t>simple</w:t>
      </w:r>
      <w:r>
        <w:rPr>
          <w:rFonts w:ascii="Calibri" w:eastAsia="Calibri" w:hAnsi="Calibri" w:cs="Calibri"/>
          <w:b/>
          <w:sz w:val="32"/>
          <w:szCs w:val="32"/>
        </w:rPr>
        <w:t xml:space="preserve"> </w:t>
      </w:r>
      <w:r>
        <w:rPr>
          <w:rFonts w:ascii="Calibri" w:eastAsia="Calibri" w:hAnsi="Calibri" w:cs="Calibri"/>
          <w:b/>
          <w:w w:val="99"/>
          <w:sz w:val="32"/>
          <w:szCs w:val="32"/>
        </w:rPr>
        <w:t>digital</w:t>
      </w:r>
      <w:r>
        <w:rPr>
          <w:rFonts w:ascii="Calibri" w:eastAsia="Calibri" w:hAnsi="Calibri" w:cs="Calibri"/>
          <w:b/>
          <w:sz w:val="32"/>
          <w:szCs w:val="32"/>
        </w:rPr>
        <w:t xml:space="preserve"> </w:t>
      </w:r>
      <w:r>
        <w:rPr>
          <w:rFonts w:ascii="Calibri" w:eastAsia="Calibri" w:hAnsi="Calibri" w:cs="Calibri"/>
          <w:b/>
          <w:w w:val="99"/>
          <w:sz w:val="32"/>
          <w:szCs w:val="32"/>
        </w:rPr>
        <w:t>on</w:t>
      </w:r>
      <w:r>
        <w:rPr>
          <w:rFonts w:ascii="Calibri" w:eastAsia="Calibri" w:hAnsi="Calibri" w:cs="Calibri"/>
          <w:b/>
          <w:sz w:val="32"/>
          <w:szCs w:val="32"/>
        </w:rPr>
        <w:t xml:space="preserve"> </w:t>
      </w:r>
      <w:r>
        <w:rPr>
          <w:rFonts w:ascii="Calibri" w:eastAsia="Calibri" w:hAnsi="Calibri" w:cs="Calibri"/>
          <w:b/>
          <w:w w:val="99"/>
          <w:sz w:val="32"/>
          <w:szCs w:val="32"/>
        </w:rPr>
        <w:t>and</w:t>
      </w:r>
      <w:r>
        <w:rPr>
          <w:rFonts w:ascii="Calibri" w:eastAsia="Calibri" w:hAnsi="Calibri" w:cs="Calibri"/>
          <w:b/>
          <w:sz w:val="32"/>
          <w:szCs w:val="32"/>
        </w:rPr>
        <w:t xml:space="preserve"> </w:t>
      </w:r>
      <w:r>
        <w:rPr>
          <w:rFonts w:ascii="Calibri" w:eastAsia="Calibri" w:hAnsi="Calibri" w:cs="Calibri"/>
          <w:b/>
          <w:w w:val="99"/>
          <w:sz w:val="32"/>
          <w:szCs w:val="32"/>
        </w:rPr>
        <w:t>off.</w:t>
      </w:r>
    </w:p>
    <w:p w:rsidR="00E653B2" w:rsidRDefault="002C3657">
      <w:pPr>
        <w:spacing w:before="9" w:line="180" w:lineRule="exact"/>
        <w:rPr>
          <w:sz w:val="19"/>
          <w:szCs w:val="19"/>
        </w:rPr>
      </w:pPr>
      <w:r>
        <w:lastRenderedPageBreak/>
        <w:pict>
          <v:group id="_x0000_s1036" style="position:absolute;margin-left:23.95pt;margin-top:23.7pt;width:564.2pt;height:744.7pt;z-index:-251653632;mso-position-horizontal-relative:page;mso-position-vertical-relative:page" coordorigin="479,474" coordsize="11284,14894">
            <v:shape id="_x0000_s1040" style="position:absolute;left:490;top:485;width:11263;height:0" coordorigin="490,485" coordsize="11263,0" path="m490,485r11263,e" filled="f" strokeweight=".58pt">
              <v:path arrowok="t"/>
            </v:shape>
            <v:shape id="_x0000_s1039" style="position:absolute;left:485;top:480;width:0;height:14882" coordorigin="485,480" coordsize="0,14882" path="m485,480r,14882e" filled="f" strokeweight=".58pt">
              <v:path arrowok="t"/>
            </v:shape>
            <v:shape id="_x0000_s1038" style="position:absolute;left:11758;top:480;width:0;height:14882" coordorigin="11758,480" coordsize="0,14882" path="m11758,480r,14882e" filled="f" strokeweight=".58pt">
              <v:path arrowok="t"/>
            </v:shape>
            <v:shape id="_x0000_s1037" style="position:absolute;left:490;top:15358;width:11263;height:0" coordorigin="490,15358" coordsize="11263,0" path="m490,15358r11263,e" filled="f" strokeweight=".58pt">
              <v:path arrowok="t"/>
            </v:shape>
            <w10:wrap anchorx="page" anchory="page"/>
          </v:group>
        </w:pict>
      </w:r>
    </w:p>
    <w:p w:rsidR="00E653B2" w:rsidRDefault="002C3657">
      <w:pPr>
        <w:spacing w:line="360" w:lineRule="exact"/>
        <w:ind w:left="100"/>
        <w:rPr>
          <w:rFonts w:ascii="Calibri" w:eastAsia="Calibri" w:hAnsi="Calibri" w:cs="Calibri"/>
          <w:sz w:val="32"/>
          <w:szCs w:val="32"/>
        </w:rPr>
      </w:pPr>
      <w:r>
        <w:rPr>
          <w:rFonts w:ascii="Calibri" w:eastAsia="Calibri" w:hAnsi="Calibri" w:cs="Calibri"/>
          <w:b/>
          <w:color w:val="006FC0"/>
          <w:w w:val="99"/>
          <w:sz w:val="32"/>
          <w:szCs w:val="32"/>
          <w:u w:val="thick" w:color="006FC0"/>
        </w:rPr>
        <w:t>5.0: Evaluation</w:t>
      </w:r>
    </w:p>
    <w:p w:rsidR="00E653B2" w:rsidRDefault="00E653B2">
      <w:pPr>
        <w:spacing w:before="7" w:line="280" w:lineRule="exact"/>
        <w:rPr>
          <w:sz w:val="28"/>
          <w:szCs w:val="28"/>
        </w:rPr>
      </w:pPr>
    </w:p>
    <w:p w:rsidR="00E653B2" w:rsidRDefault="002C3657">
      <w:pPr>
        <w:spacing w:before="7"/>
        <w:ind w:left="100"/>
        <w:rPr>
          <w:rFonts w:ascii="Calibri" w:eastAsia="Calibri" w:hAnsi="Calibri" w:cs="Calibri"/>
          <w:sz w:val="24"/>
          <w:szCs w:val="24"/>
        </w:rPr>
      </w:pPr>
      <w:r>
        <w:rPr>
          <w:rFonts w:ascii="Calibri" w:eastAsia="Calibri" w:hAnsi="Calibri" w:cs="Calibri"/>
          <w:sz w:val="24"/>
          <w:szCs w:val="24"/>
        </w:rPr>
        <w:t>Strengths:</w:t>
      </w:r>
    </w:p>
    <w:p w:rsidR="00E653B2" w:rsidRDefault="00E653B2">
      <w:pPr>
        <w:spacing w:before="16" w:line="280" w:lineRule="exact"/>
        <w:rPr>
          <w:sz w:val="28"/>
          <w:szCs w:val="28"/>
        </w:rPr>
      </w:pPr>
    </w:p>
    <w:p w:rsidR="00E653B2" w:rsidRDefault="002C3657">
      <w:pPr>
        <w:tabs>
          <w:tab w:val="left" w:pos="820"/>
        </w:tabs>
        <w:ind w:left="820" w:right="216" w:hanging="360"/>
        <w:jc w:val="both"/>
        <w:rPr>
          <w:rFonts w:ascii="Calibri" w:eastAsia="Calibri" w:hAnsi="Calibri" w:cs="Calibri"/>
          <w:sz w:val="24"/>
          <w:szCs w:val="24"/>
        </w:rPr>
      </w:pPr>
      <w:r>
        <w:rPr>
          <w:sz w:val="24"/>
          <w:szCs w:val="24"/>
        </w:rPr>
        <w:tab/>
      </w:r>
      <w:r>
        <w:rPr>
          <w:rFonts w:ascii="Calibri" w:eastAsia="Calibri" w:hAnsi="Calibri" w:cs="Calibri"/>
          <w:sz w:val="24"/>
          <w:szCs w:val="24"/>
        </w:rPr>
        <w:t>I translated the user interface to Arabic by changing the code, and the application user</w:t>
      </w:r>
      <w:r>
        <w:rPr>
          <w:rFonts w:ascii="Calibri" w:eastAsia="Calibri" w:hAnsi="Calibri" w:cs="Calibri"/>
          <w:sz w:val="24"/>
          <w:szCs w:val="24"/>
        </w:rPr>
        <w:t xml:space="preserve"> interface to Arabic. 10 people were given a brief explanation on what the product does and a layperson’s description on how it works.</w:t>
      </w:r>
    </w:p>
    <w:p w:rsidR="00E653B2" w:rsidRDefault="002C3657">
      <w:pPr>
        <w:spacing w:line="280" w:lineRule="exact"/>
        <w:ind w:left="820"/>
        <w:rPr>
          <w:rFonts w:ascii="Calibri" w:eastAsia="Calibri" w:hAnsi="Calibri" w:cs="Calibri"/>
          <w:sz w:val="24"/>
          <w:szCs w:val="24"/>
        </w:rPr>
      </w:pPr>
      <w:r>
        <w:rPr>
          <w:sz w:val="24"/>
          <w:szCs w:val="24"/>
        </w:rPr>
        <w:t xml:space="preserve">-     </w:t>
      </w:r>
      <w:r>
        <w:rPr>
          <w:rFonts w:ascii="Calibri" w:eastAsia="Calibri" w:hAnsi="Calibri" w:cs="Calibri"/>
          <w:sz w:val="24"/>
          <w:szCs w:val="24"/>
        </w:rPr>
        <w:t>Out of these 10 people, 9 understood the presence of a lethal gas alert when the</w:t>
      </w:r>
    </w:p>
    <w:p w:rsidR="00E653B2" w:rsidRDefault="002C3657">
      <w:pPr>
        <w:ind w:left="1180"/>
        <w:rPr>
          <w:rFonts w:ascii="Calibri" w:eastAsia="Calibri" w:hAnsi="Calibri" w:cs="Calibri"/>
          <w:sz w:val="24"/>
          <w:szCs w:val="24"/>
        </w:rPr>
      </w:pPr>
      <w:r>
        <w:rPr>
          <w:rFonts w:ascii="Calibri" w:eastAsia="Calibri" w:hAnsi="Calibri" w:cs="Calibri"/>
          <w:sz w:val="24"/>
          <w:szCs w:val="24"/>
        </w:rPr>
        <w:t>alarm rang, and the notification w</w:t>
      </w:r>
      <w:r>
        <w:rPr>
          <w:rFonts w:ascii="Calibri" w:eastAsia="Calibri" w:hAnsi="Calibri" w:cs="Calibri"/>
          <w:sz w:val="24"/>
          <w:szCs w:val="24"/>
        </w:rPr>
        <w:t>as.</w:t>
      </w:r>
    </w:p>
    <w:p w:rsidR="00E653B2" w:rsidRDefault="002C3657">
      <w:pPr>
        <w:tabs>
          <w:tab w:val="left" w:pos="1180"/>
        </w:tabs>
        <w:ind w:left="1180" w:right="882" w:hanging="360"/>
        <w:rPr>
          <w:rFonts w:ascii="Calibri" w:eastAsia="Calibri" w:hAnsi="Calibri" w:cs="Calibri"/>
          <w:sz w:val="24"/>
          <w:szCs w:val="24"/>
        </w:rPr>
      </w:pPr>
      <w:r>
        <w:rPr>
          <w:sz w:val="24"/>
          <w:szCs w:val="24"/>
        </w:rPr>
        <w:t>-</w:t>
      </w:r>
      <w:r>
        <w:rPr>
          <w:sz w:val="24"/>
          <w:szCs w:val="24"/>
        </w:rPr>
        <w:tab/>
      </w:r>
      <w:r>
        <w:rPr>
          <w:rFonts w:ascii="Calibri" w:eastAsia="Calibri" w:hAnsi="Calibri" w:cs="Calibri"/>
          <w:sz w:val="24"/>
          <w:szCs w:val="24"/>
        </w:rPr>
        <w:t>This was tested using smoke emitted by burning a tissue (emission of carbon monoxide) due to incomplete combustion.</w:t>
      </w:r>
    </w:p>
    <w:p w:rsidR="00E653B2" w:rsidRDefault="002C3657">
      <w:pPr>
        <w:spacing w:line="280" w:lineRule="exact"/>
        <w:ind w:left="820"/>
        <w:rPr>
          <w:rFonts w:ascii="Calibri" w:eastAsia="Calibri" w:hAnsi="Calibri" w:cs="Calibri"/>
          <w:sz w:val="24"/>
          <w:szCs w:val="24"/>
        </w:rPr>
      </w:pPr>
      <w:r>
        <w:rPr>
          <w:sz w:val="24"/>
          <w:szCs w:val="24"/>
        </w:rPr>
        <w:t xml:space="preserve">-     </w:t>
      </w:r>
      <w:r>
        <w:rPr>
          <w:rFonts w:ascii="Calibri" w:eastAsia="Calibri" w:hAnsi="Calibri" w:cs="Calibri"/>
          <w:sz w:val="24"/>
          <w:szCs w:val="24"/>
        </w:rPr>
        <w:t>Gas leak and emission of carbon monoxide using a gas heater.</w:t>
      </w:r>
    </w:p>
    <w:p w:rsidR="00E653B2" w:rsidRDefault="00E653B2">
      <w:pPr>
        <w:spacing w:before="9" w:line="180" w:lineRule="exact"/>
        <w:rPr>
          <w:sz w:val="18"/>
          <w:szCs w:val="18"/>
        </w:rPr>
      </w:pPr>
    </w:p>
    <w:p w:rsidR="00E653B2" w:rsidRDefault="00E653B2">
      <w:pPr>
        <w:spacing w:line="200" w:lineRule="exact"/>
      </w:pPr>
    </w:p>
    <w:p w:rsidR="00E653B2" w:rsidRDefault="00E653B2">
      <w:pPr>
        <w:spacing w:line="200" w:lineRule="exact"/>
      </w:pPr>
    </w:p>
    <w:p w:rsidR="00E653B2" w:rsidRDefault="002C3657">
      <w:pPr>
        <w:tabs>
          <w:tab w:val="left" w:pos="820"/>
        </w:tabs>
        <w:ind w:left="820" w:right="198" w:hanging="360"/>
        <w:rPr>
          <w:rFonts w:ascii="Calibri" w:eastAsia="Calibri" w:hAnsi="Calibri" w:cs="Calibri"/>
          <w:sz w:val="24"/>
          <w:szCs w:val="24"/>
        </w:rPr>
      </w:pPr>
      <w:r>
        <w:rPr>
          <w:sz w:val="24"/>
          <w:szCs w:val="24"/>
        </w:rPr>
        <w:tab/>
      </w:r>
      <w:r>
        <w:rPr>
          <w:rFonts w:ascii="Calibri" w:eastAsia="Calibri" w:hAnsi="Calibri" w:cs="Calibri"/>
          <w:sz w:val="24"/>
          <w:szCs w:val="24"/>
        </w:rPr>
        <w:t xml:space="preserve">Costs were minimized by purchasing a cheap plastic cover </w:t>
      </w:r>
      <w:proofErr w:type="gramStart"/>
      <w:r>
        <w:rPr>
          <w:rFonts w:ascii="Calibri" w:eastAsia="Calibri" w:hAnsi="Calibri" w:cs="Calibri"/>
          <w:sz w:val="24"/>
          <w:szCs w:val="24"/>
        </w:rPr>
        <w:t>box, and</w:t>
      </w:r>
      <w:proofErr w:type="gramEnd"/>
      <w:r>
        <w:rPr>
          <w:rFonts w:ascii="Calibri" w:eastAsia="Calibri" w:hAnsi="Calibri" w:cs="Calibri"/>
          <w:sz w:val="24"/>
          <w:szCs w:val="24"/>
        </w:rPr>
        <w:t xml:space="preserve"> simplifying the circuit setup. Aggregate expenditure on the components was JOD15, or around $21.14. The same 10 people, who ranged between low-income and a high-income found the product to b</w:t>
      </w:r>
      <w:r>
        <w:rPr>
          <w:rFonts w:ascii="Calibri" w:eastAsia="Calibri" w:hAnsi="Calibri" w:cs="Calibri"/>
          <w:sz w:val="24"/>
          <w:szCs w:val="24"/>
        </w:rPr>
        <w:t>e cheap and affordable.</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The proper physical dimensions have been met: 6.5cm wide x 6.5cm long x 5cm high</w:t>
      </w:r>
    </w:p>
    <w:p w:rsidR="00E653B2" w:rsidRDefault="002C3657">
      <w:pPr>
        <w:ind w:left="820"/>
        <w:rPr>
          <w:rFonts w:ascii="Calibri" w:eastAsia="Calibri" w:hAnsi="Calibri" w:cs="Calibri"/>
          <w:sz w:val="24"/>
          <w:szCs w:val="24"/>
        </w:rPr>
      </w:pPr>
      <w:r>
        <w:rPr>
          <w:rFonts w:ascii="Calibri" w:eastAsia="Calibri" w:hAnsi="Calibri" w:cs="Calibri"/>
          <w:sz w:val="24"/>
          <w:szCs w:val="24"/>
        </w:rPr>
        <w:t>(with sensor on top).</w:t>
      </w:r>
    </w:p>
    <w:p w:rsidR="00E653B2" w:rsidRDefault="002C3657">
      <w:pPr>
        <w:tabs>
          <w:tab w:val="left" w:pos="820"/>
        </w:tabs>
        <w:spacing w:before="3"/>
        <w:ind w:left="820" w:right="708" w:hanging="360"/>
        <w:rPr>
          <w:rFonts w:ascii="Calibri" w:eastAsia="Calibri" w:hAnsi="Calibri" w:cs="Calibri"/>
          <w:sz w:val="24"/>
          <w:szCs w:val="24"/>
        </w:rPr>
      </w:pPr>
      <w:r>
        <w:rPr>
          <w:sz w:val="24"/>
          <w:szCs w:val="24"/>
        </w:rPr>
        <w:tab/>
      </w:r>
      <w:r>
        <w:rPr>
          <w:rFonts w:ascii="Calibri" w:eastAsia="Calibri" w:hAnsi="Calibri" w:cs="Calibri"/>
          <w:sz w:val="24"/>
          <w:szCs w:val="24"/>
        </w:rPr>
        <w:t xml:space="preserve">Average response time was 8.2 seconds. However, this is highly dependent on the distance of the </w:t>
      </w:r>
      <w:proofErr w:type="spellStart"/>
      <w:r>
        <w:rPr>
          <w:rFonts w:ascii="Calibri" w:eastAsia="Calibri" w:hAnsi="Calibri" w:cs="Calibri"/>
          <w:sz w:val="24"/>
          <w:szCs w:val="24"/>
        </w:rPr>
        <w:t>FumeBox</w:t>
      </w:r>
      <w:proofErr w:type="spellEnd"/>
      <w:r>
        <w:rPr>
          <w:rFonts w:ascii="Calibri" w:eastAsia="Calibri" w:hAnsi="Calibri" w:cs="Calibri"/>
          <w:sz w:val="24"/>
          <w:szCs w:val="24"/>
        </w:rPr>
        <w:t xml:space="preserve"> away from the smoke</w:t>
      </w:r>
      <w:r>
        <w:rPr>
          <w:rFonts w:ascii="Calibri" w:eastAsia="Calibri" w:hAnsi="Calibri" w:cs="Calibri"/>
          <w:sz w:val="24"/>
          <w:szCs w:val="24"/>
        </w:rPr>
        <w:t xml:space="preserve"> source.</w:t>
      </w:r>
    </w:p>
    <w:p w:rsidR="00E653B2" w:rsidRDefault="00E653B2">
      <w:pPr>
        <w:spacing w:line="200" w:lineRule="exact"/>
      </w:pPr>
    </w:p>
    <w:p w:rsidR="00E653B2" w:rsidRDefault="002C3657">
      <w:pPr>
        <w:ind w:left="820"/>
        <w:rPr>
          <w:rFonts w:ascii="Calibri" w:eastAsia="Calibri" w:hAnsi="Calibri" w:cs="Calibri"/>
          <w:sz w:val="24"/>
          <w:szCs w:val="24"/>
        </w:rPr>
      </w:pPr>
      <w:r>
        <w:rPr>
          <w:rFonts w:ascii="Calibri" w:eastAsia="Calibri" w:hAnsi="Calibri" w:cs="Calibri"/>
          <w:sz w:val="24"/>
          <w:szCs w:val="24"/>
        </w:rPr>
        <w:t>Weaknesses:</w:t>
      </w:r>
    </w:p>
    <w:p w:rsidR="00E653B2" w:rsidRDefault="002C3657">
      <w:pPr>
        <w:tabs>
          <w:tab w:val="left" w:pos="820"/>
        </w:tabs>
        <w:spacing w:before="3"/>
        <w:ind w:left="820" w:right="184" w:hanging="360"/>
        <w:rPr>
          <w:rFonts w:ascii="Calibri" w:eastAsia="Calibri" w:hAnsi="Calibri" w:cs="Calibri"/>
          <w:sz w:val="24"/>
          <w:szCs w:val="24"/>
        </w:rPr>
      </w:pPr>
      <w:r>
        <w:rPr>
          <w:sz w:val="24"/>
          <w:szCs w:val="24"/>
        </w:rPr>
        <w:tab/>
      </w:r>
      <w:r>
        <w:rPr>
          <w:rFonts w:ascii="Calibri" w:eastAsia="Calibri" w:hAnsi="Calibri" w:cs="Calibri"/>
          <w:sz w:val="24"/>
          <w:szCs w:val="24"/>
        </w:rPr>
        <w:t>It is too difficult to find the index at which smoke/ gas concentrations are lethal. Even if a certain concentration in moles was assumed, the lethal concentration differs due to biological differences such as mass and age. Gas dif</w:t>
      </w:r>
      <w:r>
        <w:rPr>
          <w:rFonts w:ascii="Calibri" w:eastAsia="Calibri" w:hAnsi="Calibri" w:cs="Calibri"/>
          <w:sz w:val="24"/>
          <w:szCs w:val="24"/>
        </w:rPr>
        <w:t>fuses from regions of higher concentrations to low, but the presence of windows and ventilation can easily render the device useless. Room volume, pressure, and temperature can also affect the rate at</w:t>
      </w:r>
    </w:p>
    <w:p w:rsidR="00E653B2" w:rsidRDefault="002C3657">
      <w:pPr>
        <w:spacing w:line="280" w:lineRule="exact"/>
        <w:ind w:left="820"/>
        <w:rPr>
          <w:rFonts w:ascii="Calibri" w:eastAsia="Calibri" w:hAnsi="Calibri" w:cs="Calibri"/>
          <w:sz w:val="24"/>
          <w:szCs w:val="24"/>
        </w:rPr>
      </w:pPr>
      <w:r>
        <w:rPr>
          <w:rFonts w:ascii="Calibri" w:eastAsia="Calibri" w:hAnsi="Calibri" w:cs="Calibri"/>
          <w:sz w:val="24"/>
          <w:szCs w:val="24"/>
        </w:rPr>
        <w:t>which the gases defuse.  As a result, there is no “perf</w:t>
      </w:r>
      <w:r>
        <w:rPr>
          <w:rFonts w:ascii="Calibri" w:eastAsia="Calibri" w:hAnsi="Calibri" w:cs="Calibri"/>
          <w:sz w:val="24"/>
          <w:szCs w:val="24"/>
        </w:rPr>
        <w:t>ect index” that can be selected, this</w:t>
      </w:r>
    </w:p>
    <w:p w:rsidR="00E653B2" w:rsidRDefault="002C3657">
      <w:pPr>
        <w:ind w:left="820" w:right="434"/>
        <w:rPr>
          <w:rFonts w:ascii="Calibri" w:eastAsia="Calibri" w:hAnsi="Calibri" w:cs="Calibri"/>
          <w:sz w:val="24"/>
          <w:szCs w:val="24"/>
        </w:rPr>
      </w:pPr>
      <w:r>
        <w:rPr>
          <w:rFonts w:ascii="Calibri" w:eastAsia="Calibri" w:hAnsi="Calibri" w:cs="Calibri"/>
          <w:sz w:val="24"/>
          <w:szCs w:val="24"/>
        </w:rPr>
        <w:t>differs from home to home. This can easily render the device unreliable in the wrong situations</w:t>
      </w:r>
    </w:p>
    <w:p w:rsidR="006F17DD" w:rsidRDefault="002C3657" w:rsidP="006F17DD">
      <w:pPr>
        <w:spacing w:before="4"/>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The device becomes far too unr</w:t>
      </w:r>
      <w:r w:rsidR="006F17DD">
        <w:rPr>
          <w:rFonts w:ascii="Calibri" w:eastAsia="Calibri" w:hAnsi="Calibri" w:cs="Calibri"/>
          <w:sz w:val="24"/>
          <w:szCs w:val="24"/>
        </w:rPr>
        <w:t>esponsive at distances above 5m</w:t>
      </w:r>
    </w:p>
    <w:p w:rsidR="006F17DD" w:rsidRDefault="006F17DD" w:rsidP="006F17DD">
      <w:pPr>
        <w:spacing w:before="4"/>
        <w:ind w:left="460"/>
        <w:rPr>
          <w:rFonts w:ascii="Calibri" w:eastAsia="Calibri" w:hAnsi="Calibri" w:cs="Calibri"/>
          <w:sz w:val="24"/>
          <w:szCs w:val="24"/>
        </w:rPr>
      </w:pPr>
    </w:p>
    <w:p w:rsidR="00E653B2" w:rsidRDefault="00E653B2">
      <w:pPr>
        <w:spacing w:before="6" w:line="260" w:lineRule="exact"/>
        <w:rPr>
          <w:sz w:val="26"/>
          <w:szCs w:val="26"/>
        </w:rPr>
      </w:pPr>
    </w:p>
    <w:p w:rsidR="00E653B2" w:rsidRDefault="002C3657">
      <w:pPr>
        <w:ind w:left="820"/>
        <w:rPr>
          <w:rFonts w:ascii="Calibri" w:eastAsia="Calibri" w:hAnsi="Calibri" w:cs="Calibri"/>
          <w:sz w:val="24"/>
          <w:szCs w:val="24"/>
        </w:rPr>
      </w:pPr>
      <w:r>
        <w:rPr>
          <w:rFonts w:ascii="Calibri" w:eastAsia="Calibri" w:hAnsi="Calibri" w:cs="Calibri"/>
          <w:sz w:val="24"/>
          <w:szCs w:val="24"/>
        </w:rPr>
        <w:t>Learning Points:</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 xml:space="preserve">Learnt </w:t>
      </w:r>
      <w:proofErr w:type="spellStart"/>
      <w:r>
        <w:rPr>
          <w:rFonts w:ascii="Calibri" w:eastAsia="Calibri" w:hAnsi="Calibri" w:cs="Calibri"/>
          <w:sz w:val="24"/>
          <w:szCs w:val="24"/>
        </w:rPr>
        <w:t>NodeMCU</w:t>
      </w:r>
      <w:proofErr w:type="spellEnd"/>
      <w:r>
        <w:rPr>
          <w:rFonts w:ascii="Calibri" w:eastAsia="Calibri" w:hAnsi="Calibri" w:cs="Calibri"/>
          <w:sz w:val="24"/>
          <w:szCs w:val="24"/>
        </w:rPr>
        <w:t xml:space="preserve"> programming</w:t>
      </w:r>
    </w:p>
    <w:p w:rsidR="00E653B2" w:rsidRDefault="002C3657">
      <w:pPr>
        <w:spacing w:before="3"/>
        <w:ind w:left="460"/>
        <w:rPr>
          <w:rFonts w:ascii="Calibri" w:eastAsia="Calibri" w:hAnsi="Calibri" w:cs="Calibri"/>
          <w:sz w:val="24"/>
          <w:szCs w:val="24"/>
        </w:rPr>
      </w:pPr>
      <w:r>
        <w:rPr>
          <w:sz w:val="24"/>
          <w:szCs w:val="24"/>
        </w:rPr>
        <w:t xml:space="preserve">    </w:t>
      </w:r>
      <w:r>
        <w:rPr>
          <w:rFonts w:ascii="Calibri" w:eastAsia="Calibri" w:hAnsi="Calibri" w:cs="Calibri"/>
          <w:sz w:val="24"/>
          <w:szCs w:val="24"/>
        </w:rPr>
        <w:t>Improved skill in circuit assembly and wiring.</w:t>
      </w:r>
    </w:p>
    <w:p w:rsidR="006F17DD" w:rsidRDefault="006F17DD">
      <w:pPr>
        <w:spacing w:before="3"/>
        <w:ind w:left="460"/>
        <w:rPr>
          <w:rFonts w:ascii="Calibri" w:eastAsia="Calibri" w:hAnsi="Calibri" w:cs="Calibri"/>
          <w:sz w:val="24"/>
          <w:szCs w:val="24"/>
        </w:rPr>
      </w:pPr>
    </w:p>
    <w:p w:rsidR="006F17DD" w:rsidRDefault="006F17DD">
      <w:pPr>
        <w:spacing w:before="3"/>
        <w:ind w:left="460"/>
        <w:rPr>
          <w:rFonts w:ascii="Calibri" w:eastAsia="Calibri" w:hAnsi="Calibri" w:cs="Calibri"/>
          <w:sz w:val="24"/>
          <w:szCs w:val="24"/>
        </w:rPr>
        <w:sectPr w:rsidR="006F17DD">
          <w:pgSz w:w="12240" w:h="15840"/>
          <w:pgMar w:top="1480" w:right="1340" w:bottom="280" w:left="1340" w:header="720" w:footer="720" w:gutter="0"/>
          <w:cols w:space="720"/>
        </w:sectPr>
      </w:pPr>
      <w:r>
        <w:rPr>
          <w:rFonts w:ascii="Calibri" w:eastAsia="Calibri" w:hAnsi="Calibri" w:cs="Calibri"/>
          <w:sz w:val="24"/>
          <w:szCs w:val="24"/>
        </w:rPr>
        <w:t xml:space="preserve">     </w:t>
      </w:r>
      <w:r>
        <w:rPr>
          <w:rFonts w:ascii="Calibri" w:eastAsia="Calibri" w:hAnsi="Calibri" w:cs="Calibri"/>
          <w:sz w:val="24"/>
          <w:szCs w:val="24"/>
        </w:rPr>
        <w:t>Became more apt at using IOT platforms.</w:t>
      </w:r>
    </w:p>
    <w:p w:rsidR="00E653B2" w:rsidRDefault="002C3657">
      <w:pPr>
        <w:spacing w:before="51"/>
        <w:ind w:left="100"/>
        <w:rPr>
          <w:rFonts w:ascii="Calibri" w:eastAsia="Calibri" w:hAnsi="Calibri" w:cs="Calibri"/>
          <w:sz w:val="24"/>
          <w:szCs w:val="24"/>
        </w:rPr>
      </w:pPr>
      <w:r>
        <w:lastRenderedPageBreak/>
        <w:pict>
          <v:group id="_x0000_s1031" style="position:absolute;left:0;text-align:left;margin-left:23.95pt;margin-top:23.7pt;width:564.2pt;height:744.7pt;z-index:-251652608;mso-position-horizontal-relative:page;mso-position-vertical-relative:page" coordorigin="479,474" coordsize="11284,14894">
            <v:shape id="_x0000_s1035" style="position:absolute;left:490;top:485;width:11263;height:0" coordorigin="490,485" coordsize="11263,0" path="m490,485r11263,e" filled="f" strokeweight=".58pt">
              <v:path arrowok="t"/>
            </v:shape>
            <v:shape id="_x0000_s1034" style="position:absolute;left:485;top:480;width:0;height:14882" coordorigin="485,480" coordsize="0,14882" path="m485,480r,14882e" filled="f" strokeweight=".58pt">
              <v:path arrowok="t"/>
            </v:shape>
            <v:shape id="_x0000_s1033" style="position:absolute;left:11758;top:480;width:0;height:14882" coordorigin="11758,480" coordsize="0,14882" path="m11758,480r,14882e" filled="f" strokeweight=".58pt">
              <v:path arrowok="t"/>
            </v:shape>
            <v:shape id="_x0000_s1032" style="position:absolute;left:490;top:15358;width:11263;height:0" coordorigin="490,15358" coordsize="11263,0" path="m490,15358r11263,e" filled="f" strokeweight=".58pt">
              <v:path arrowok="t"/>
            </v:shape>
            <w10:wrap anchorx="page" anchory="page"/>
          </v:group>
        </w:pict>
      </w:r>
      <w:r>
        <w:rPr>
          <w:sz w:val="24"/>
          <w:szCs w:val="24"/>
        </w:rPr>
        <w:t xml:space="preserve">    </w:t>
      </w: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rsidP="006F17DD">
      <w:pPr>
        <w:spacing w:before="89"/>
        <w:ind w:left="100"/>
        <w:rPr>
          <w:rFonts w:ascii="Calibri" w:eastAsia="Calibri" w:hAnsi="Calibri" w:cs="Calibri"/>
          <w:sz w:val="32"/>
          <w:szCs w:val="32"/>
        </w:rPr>
      </w:pPr>
      <w:r>
        <w:rPr>
          <w:noProof/>
        </w:rPr>
        <mc:AlternateContent>
          <mc:Choice Requires="wpg">
            <w:drawing>
              <wp:anchor distT="0" distB="0" distL="114300" distR="114300" simplePos="0" relativeHeight="251665920" behindDoc="1" locked="0" layoutInCell="1" allowOverlap="1">
                <wp:simplePos x="0" y="0"/>
                <wp:positionH relativeFrom="page">
                  <wp:posOffset>304165</wp:posOffset>
                </wp:positionH>
                <wp:positionV relativeFrom="page">
                  <wp:posOffset>300990</wp:posOffset>
                </wp:positionV>
                <wp:extent cx="7165340" cy="9457690"/>
                <wp:effectExtent l="8890" t="5715" r="7620"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7690"/>
                          <a:chOff x="479" y="474"/>
                          <a:chExt cx="11284" cy="14894"/>
                        </a:xfrm>
                      </wpg:grpSpPr>
                      <wps:wsp>
                        <wps:cNvPr id="2" name="Freeform 78"/>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79"/>
                        <wps:cNvSpPr>
                          <a:spLocks/>
                        </wps:cNvSpPr>
                        <wps:spPr bwMode="auto">
                          <a:xfrm>
                            <a:off x="485"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80"/>
                        <wps:cNvSpPr>
                          <a:spLocks/>
                        </wps:cNvSpPr>
                        <wps:spPr bwMode="auto">
                          <a:xfrm>
                            <a:off x="11758"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81"/>
                        <wps:cNvSpPr>
                          <a:spLocks/>
                        </wps:cNvSpPr>
                        <wps:spPr bwMode="auto">
                          <a:xfrm>
                            <a:off x="490" y="15358"/>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32EA1" id="Group 1" o:spid="_x0000_s1026" style="position:absolute;margin-left:23.95pt;margin-top:23.7pt;width:564.2pt;height:744.7pt;z-index:-251650560;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">
                <v:shape id="Freeform 78" o:spid="_x0000_s1027"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" path="m,l11263,e" filled="f" strokeweight=".58pt">
                  <v:path arrowok="t" o:connecttype="custom" o:connectlocs="0,0;11263,0" o:connectangles="0,0"/>
                </v:shape>
                <v:shape id="Freeform 79" o:spid="_x0000_s1028"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" path="m,l,14882e" filled="f" strokeweight=".58pt">
                  <v:path arrowok="t" o:connecttype="custom" o:connectlocs="0,480;0,15362" o:connectangles="0,0"/>
                </v:shape>
                <v:shape id="Freeform 80" o:spid="_x0000_s1029" style="position:absolute;left:11758;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" path="m,l,14882e" filled="f" strokeweight=".58pt">
                  <v:path arrowok="t" o:connecttype="custom" o:connectlocs="0,480;0,15362" o:connectangles="0,0"/>
                </v:shape>
                <v:shape id="Freeform 81" o:spid="_x0000_s1030" style="position:absolute;left:490;top:15358;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" path="m,l11263,e" filled="f" strokeweight=".58pt">
                  <v:path arrowok="t" o:connecttype="custom" o:connectlocs="0,0;11263,0" o:connectangles="0,0"/>
                </v:shape>
                <w10:wrap anchorx="page" anchory="page"/>
              </v:group>
            </w:pict>
          </mc:Fallback>
        </mc:AlternateContent>
      </w:r>
      <w:r>
        <w:rPr>
          <w:rFonts w:ascii="Calibri" w:eastAsia="Calibri" w:hAnsi="Calibri" w:cs="Calibri"/>
          <w:b/>
          <w:color w:val="006FC0"/>
          <w:w w:val="99"/>
          <w:sz w:val="32"/>
          <w:szCs w:val="32"/>
          <w:u w:val="thick" w:color="006FC0"/>
        </w:rPr>
        <w:t>6.0 Future course of action</w:t>
      </w:r>
    </w:p>
    <w:p w:rsidR="006F17DD" w:rsidRDefault="006F17DD" w:rsidP="006F17DD">
      <w:pPr>
        <w:spacing w:line="180" w:lineRule="exact"/>
        <w:rPr>
          <w:sz w:val="18"/>
          <w:szCs w:val="18"/>
        </w:rPr>
      </w:pPr>
    </w:p>
    <w:p w:rsidR="006F17DD" w:rsidRDefault="006F17DD" w:rsidP="006F17DD">
      <w:pPr>
        <w:spacing w:line="200" w:lineRule="exact"/>
      </w:pPr>
    </w:p>
    <w:p w:rsidR="006F17DD" w:rsidRDefault="006F17DD" w:rsidP="006F17DD">
      <w:pPr>
        <w:spacing w:line="200" w:lineRule="exact"/>
      </w:pPr>
    </w:p>
    <w:p w:rsidR="006F17DD" w:rsidRDefault="006F17DD" w:rsidP="006F17DD">
      <w:pPr>
        <w:spacing w:before="7"/>
        <w:ind w:left="100" w:right="66"/>
        <w:rPr>
          <w:rFonts w:ascii="Calibri" w:eastAsia="Calibri" w:hAnsi="Calibri" w:cs="Calibri"/>
          <w:sz w:val="24"/>
          <w:szCs w:val="24"/>
        </w:rPr>
      </w:pPr>
      <w:r>
        <w:rPr>
          <w:rFonts w:ascii="Calibri" w:eastAsia="Calibri" w:hAnsi="Calibri" w:cs="Calibri"/>
          <w:sz w:val="24"/>
          <w:szCs w:val="24"/>
        </w:rPr>
        <w:t>It would be best to find a way to display the percentage of lethal present in a certain area, and entirely rework the unitless index system to improve the reliability and responsiveness of the system. The device meets most of the basic specifications, but this is considered a prototype that needs much more improvement.</w:t>
      </w: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B35CCC">
      <w:pPr>
        <w:spacing w:before="51"/>
        <w:ind w:left="100"/>
        <w:rPr>
          <w:rFonts w:ascii="Calibri" w:eastAsia="Calibri" w:hAnsi="Calibri" w:cs="Calibri"/>
          <w:b/>
          <w:color w:val="006FC0"/>
          <w:w w:val="99"/>
          <w:sz w:val="32"/>
          <w:szCs w:val="32"/>
          <w:u w:val="thick" w:color="006FC0"/>
        </w:rPr>
      </w:pPr>
      <w:bookmarkStart w:id="0" w:name="_GoBack"/>
      <w:r>
        <w:rPr>
          <w:rFonts w:ascii="Calibri" w:eastAsia="Calibri" w:hAnsi="Calibri" w:cs="Calibri"/>
          <w:noProof/>
          <w:sz w:val="24"/>
          <w:szCs w:val="24"/>
        </w:rPr>
        <w:drawing>
          <wp:anchor distT="0" distB="0" distL="114300" distR="114300" simplePos="0" relativeHeight="251667968" behindDoc="1" locked="0" layoutInCell="1" allowOverlap="1">
            <wp:simplePos x="0" y="0"/>
            <wp:positionH relativeFrom="column">
              <wp:posOffset>2698750</wp:posOffset>
            </wp:positionH>
            <wp:positionV relativeFrom="paragraph">
              <wp:posOffset>556895</wp:posOffset>
            </wp:positionV>
            <wp:extent cx="3302000" cy="2476500"/>
            <wp:effectExtent l="0" t="0" r="0" b="0"/>
            <wp:wrapTight wrapText="bothSides">
              <wp:wrapPolygon edited="0">
                <wp:start x="0" y="0"/>
                <wp:lineTo x="0" y="21434"/>
                <wp:lineTo x="21434" y="21434"/>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81220_14210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02000" cy="2476500"/>
                    </a:xfrm>
                    <a:prstGeom prst="rect">
                      <a:avLst/>
                    </a:prstGeom>
                  </pic:spPr>
                </pic:pic>
              </a:graphicData>
            </a:graphic>
            <wp14:sizeRelH relativeFrom="margin">
              <wp14:pctWidth>0</wp14:pctWidth>
            </wp14:sizeRelH>
            <wp14:sizeRelV relativeFrom="margin">
              <wp14:pctHeight>0</wp14:pctHeight>
            </wp14:sizeRelV>
          </wp:anchor>
        </w:drawing>
      </w:r>
      <w:bookmarkEnd w:id="0"/>
      <w:r w:rsidR="00337A15">
        <w:rPr>
          <w:rFonts w:ascii="Calibri" w:eastAsia="Calibri" w:hAnsi="Calibri" w:cs="Calibri"/>
          <w:b/>
          <w:color w:val="006FC0"/>
          <w:w w:val="99"/>
          <w:sz w:val="32"/>
          <w:szCs w:val="32"/>
          <w:u w:val="thick" w:color="006FC0"/>
        </w:rPr>
        <w:t>7</w:t>
      </w:r>
      <w:r w:rsidR="00337A15">
        <w:rPr>
          <w:rFonts w:ascii="Calibri" w:eastAsia="Calibri" w:hAnsi="Calibri" w:cs="Calibri"/>
          <w:b/>
          <w:color w:val="006FC0"/>
          <w:w w:val="99"/>
          <w:sz w:val="32"/>
          <w:szCs w:val="32"/>
          <w:u w:val="thick" w:color="006FC0"/>
        </w:rPr>
        <w:t xml:space="preserve">.0 </w:t>
      </w:r>
      <w:r w:rsidR="00337A15">
        <w:rPr>
          <w:rFonts w:ascii="Calibri" w:eastAsia="Calibri" w:hAnsi="Calibri" w:cs="Calibri"/>
          <w:b/>
          <w:color w:val="006FC0"/>
          <w:w w:val="99"/>
          <w:sz w:val="32"/>
          <w:szCs w:val="32"/>
          <w:u w:val="thick" w:color="006FC0"/>
        </w:rPr>
        <w:t>Evidence of Product</w:t>
      </w:r>
    </w:p>
    <w:p w:rsidR="00337A15" w:rsidRDefault="00B35CCC">
      <w:pPr>
        <w:spacing w:before="51"/>
        <w:ind w:left="100"/>
        <w:rPr>
          <w:rFonts w:ascii="Calibri" w:eastAsia="Calibri" w:hAnsi="Calibri" w:cs="Calibri"/>
          <w:b/>
          <w:color w:val="006FC0"/>
          <w:w w:val="99"/>
          <w:sz w:val="32"/>
          <w:szCs w:val="32"/>
          <w:u w:val="thick" w:color="006FC0"/>
        </w:rPr>
      </w:pPr>
      <w:r>
        <w:rPr>
          <w:rFonts w:ascii="Calibri" w:eastAsia="Calibri" w:hAnsi="Calibri" w:cs="Calibri"/>
          <w:noProof/>
          <w:sz w:val="24"/>
          <w:szCs w:val="24"/>
        </w:rPr>
        <w:drawing>
          <wp:anchor distT="0" distB="0" distL="114300" distR="114300" simplePos="0" relativeHeight="251666944" behindDoc="1" locked="0" layoutInCell="1" allowOverlap="1">
            <wp:simplePos x="0" y="0"/>
            <wp:positionH relativeFrom="column">
              <wp:posOffset>-596900</wp:posOffset>
            </wp:positionH>
            <wp:positionV relativeFrom="paragraph">
              <wp:posOffset>279400</wp:posOffset>
            </wp:positionV>
            <wp:extent cx="2971800" cy="2228850"/>
            <wp:effectExtent l="0" t="0" r="0" b="0"/>
            <wp:wrapTight wrapText="bothSides">
              <wp:wrapPolygon edited="0">
                <wp:start x="0" y="0"/>
                <wp:lineTo x="0" y="21415"/>
                <wp:lineTo x="21462" y="21415"/>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1220_142057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14:sizeRelH relativeFrom="margin">
              <wp14:pctWidth>0</wp14:pctWidth>
            </wp14:sizeRelH>
            <wp14:sizeRelV relativeFrom="margin">
              <wp14:pctHeight>0</wp14:pctHeight>
            </wp14:sizeRelV>
          </wp:anchor>
        </w:drawing>
      </w:r>
    </w:p>
    <w:p w:rsidR="00337A15" w:rsidRDefault="00337A15">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pPr>
        <w:spacing w:before="51"/>
        <w:ind w:left="100"/>
        <w:rPr>
          <w:rFonts w:ascii="Calibri" w:eastAsia="Calibri" w:hAnsi="Calibri" w:cs="Calibri"/>
          <w:sz w:val="24"/>
          <w:szCs w:val="24"/>
        </w:rPr>
      </w:pPr>
    </w:p>
    <w:p w:rsidR="006F17DD" w:rsidRDefault="006F17DD" w:rsidP="006F17DD">
      <w:pPr>
        <w:spacing w:before="51"/>
        <w:rPr>
          <w:rFonts w:ascii="Calibri" w:eastAsia="Calibri" w:hAnsi="Calibri" w:cs="Calibri"/>
          <w:sz w:val="24"/>
          <w:szCs w:val="24"/>
        </w:rPr>
        <w:sectPr w:rsidR="006F17DD">
          <w:pgSz w:w="12240" w:h="15840"/>
          <w:pgMar w:top="840" w:right="1720" w:bottom="280" w:left="1700" w:header="720" w:footer="720" w:gutter="0"/>
          <w:cols w:space="720"/>
        </w:sectPr>
      </w:pPr>
    </w:p>
    <w:p w:rsidR="00E653B2" w:rsidRDefault="00E653B2" w:rsidP="006F17DD">
      <w:pPr>
        <w:spacing w:before="7"/>
        <w:ind w:right="66"/>
        <w:rPr>
          <w:rFonts w:ascii="Calibri" w:eastAsia="Calibri" w:hAnsi="Calibri" w:cs="Calibri"/>
          <w:sz w:val="24"/>
          <w:szCs w:val="24"/>
        </w:rPr>
      </w:pPr>
    </w:p>
    <w:sectPr w:rsidR="00E653B2">
      <w:pgSz w:w="12240" w:h="15840"/>
      <w:pgMar w:top="148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6096"/>
    <w:multiLevelType w:val="multilevel"/>
    <w:tmpl w:val="3F32F50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B2"/>
    <w:rsid w:val="002C3657"/>
    <w:rsid w:val="00337A15"/>
    <w:rsid w:val="00403FE2"/>
    <w:rsid w:val="006F17DD"/>
    <w:rsid w:val="0071724D"/>
    <w:rsid w:val="00B35CCC"/>
    <w:rsid w:val="00E65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4:docId w14:val="2E6C5CDB"/>
  <w15:docId w15:val="{00022878-DBFB-4AFE-A338-AEBBD0F5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Al' Otaibi</dc:creator>
  <cp:lastModifiedBy>talal Al' Otaibi</cp:lastModifiedBy>
  <cp:revision>2</cp:revision>
  <dcterms:created xsi:type="dcterms:W3CDTF">2018-12-21T10:28:00Z</dcterms:created>
  <dcterms:modified xsi:type="dcterms:W3CDTF">2018-12-21T10:28:00Z</dcterms:modified>
</cp:coreProperties>
</file>